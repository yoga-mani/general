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4D4F" w14:textId="77777777" w:rsidR="00813CF3" w:rsidRPr="00BD12A8" w:rsidRDefault="00EA55BA" w:rsidP="00FA5399">
      <w:pPr>
        <w:pStyle w:val="Subtitle"/>
        <w:jc w:val="both"/>
        <w:rPr>
          <w:rFonts w:ascii="Calibri" w:hAnsi="Calibri" w:cs="Calibri"/>
          <w:iCs/>
          <w:sz w:val="22"/>
          <w:szCs w:val="22"/>
          <w:lang w:val="pl-PL"/>
        </w:rPr>
      </w:pPr>
      <w:r>
        <w:rPr>
          <w:rFonts w:ascii="Calibri" w:hAnsi="Calibri" w:cs="Calibri"/>
          <w:b/>
          <w:sz w:val="22"/>
          <w:szCs w:val="22"/>
          <w:lang w:val="pl-PL"/>
        </w:rPr>
        <w:t>YOGAMANIKANDAN GURUSAMY</w:t>
      </w:r>
      <w:r w:rsidR="00C5419B" w:rsidRPr="00BD12A8">
        <w:rPr>
          <w:rFonts w:ascii="Calibri" w:hAnsi="Calibri" w:cs="Calibri"/>
          <w:b/>
          <w:sz w:val="22"/>
          <w:szCs w:val="22"/>
          <w:lang w:val="pl-PL"/>
        </w:rPr>
        <w:t xml:space="preserve">                         </w:t>
      </w:r>
      <w:r w:rsidR="00EF5AFC" w:rsidRPr="00BD12A8">
        <w:rPr>
          <w:rFonts w:ascii="Calibri" w:hAnsi="Calibri" w:cs="Calibri"/>
          <w:b/>
          <w:sz w:val="22"/>
          <w:szCs w:val="22"/>
          <w:lang w:val="pl-PL"/>
        </w:rPr>
        <w:t xml:space="preserve">        </w:t>
      </w:r>
      <w:r w:rsidR="007A715C" w:rsidRPr="00BD12A8">
        <w:rPr>
          <w:rFonts w:ascii="Calibri" w:hAnsi="Calibri" w:cs="Calibri"/>
          <w:b/>
          <w:sz w:val="22"/>
          <w:szCs w:val="22"/>
          <w:lang w:val="pl-PL"/>
        </w:rPr>
        <w:t xml:space="preserve">                                        </w:t>
      </w:r>
      <w:proofErr w:type="spellStart"/>
      <w:r w:rsidR="004C5E0E" w:rsidRPr="00BD12A8">
        <w:rPr>
          <w:rFonts w:ascii="Calibri" w:hAnsi="Calibri" w:cs="Calibri"/>
          <w:b/>
          <w:sz w:val="22"/>
          <w:szCs w:val="22"/>
          <w:lang w:val="pl-PL"/>
        </w:rPr>
        <w:t>Ph</w:t>
      </w:r>
      <w:proofErr w:type="spellEnd"/>
      <w:r w:rsidR="004C5E0E" w:rsidRPr="00BD12A8">
        <w:rPr>
          <w:rFonts w:ascii="Calibri" w:hAnsi="Calibri" w:cs="Calibri"/>
          <w:b/>
          <w:sz w:val="22"/>
          <w:szCs w:val="22"/>
          <w:lang w:val="pl-PL"/>
        </w:rPr>
        <w:t xml:space="preserve">: </w:t>
      </w:r>
      <w:r>
        <w:rPr>
          <w:rFonts w:ascii="Calibri" w:hAnsi="Calibri" w:cs="Calibri"/>
          <w:sz w:val="22"/>
          <w:szCs w:val="22"/>
          <w:lang w:val="pl-PL"/>
        </w:rPr>
        <w:t>(M) +6</w:t>
      </w:r>
      <w:r w:rsidR="004C5E0E" w:rsidRPr="00BD12A8">
        <w:rPr>
          <w:rFonts w:ascii="Calibri" w:hAnsi="Calibri" w:cs="Calibri"/>
          <w:sz w:val="22"/>
          <w:szCs w:val="22"/>
          <w:lang w:val="pl-PL"/>
        </w:rPr>
        <w:t>1-</w:t>
      </w:r>
      <w:r>
        <w:rPr>
          <w:rFonts w:ascii="Calibri" w:hAnsi="Calibri" w:cs="Calibri"/>
          <w:sz w:val="22"/>
          <w:szCs w:val="22"/>
          <w:lang w:val="pl-PL"/>
        </w:rPr>
        <w:t>451985415</w:t>
      </w:r>
      <w:r w:rsidR="004C5E0E" w:rsidRPr="00BD12A8">
        <w:rPr>
          <w:rFonts w:ascii="Calibri" w:hAnsi="Calibri" w:cs="Calibri"/>
          <w:sz w:val="22"/>
          <w:szCs w:val="22"/>
          <w:lang w:val="pl-PL"/>
        </w:rPr>
        <w:t xml:space="preserve">   </w:t>
      </w:r>
      <w:r w:rsidR="00813CF3" w:rsidRPr="00BD12A8">
        <w:rPr>
          <w:rFonts w:ascii="Calibri" w:hAnsi="Calibri" w:cs="Calibri"/>
          <w:sz w:val="22"/>
          <w:szCs w:val="22"/>
          <w:lang w:val="pl-PL"/>
        </w:rPr>
        <w:t xml:space="preserve">   </w:t>
      </w:r>
      <w:r w:rsidR="004C5E0E" w:rsidRPr="00BD12A8">
        <w:rPr>
          <w:rFonts w:ascii="Calibri" w:hAnsi="Calibri" w:cs="Calibri"/>
          <w:sz w:val="22"/>
          <w:szCs w:val="22"/>
          <w:lang w:val="pl-PL"/>
        </w:rPr>
        <w:t xml:space="preserve">                                                                                                                                                                                                              </w:t>
      </w:r>
      <w:r w:rsidR="00805601" w:rsidRPr="00BD12A8">
        <w:rPr>
          <w:rFonts w:ascii="Calibri" w:hAnsi="Calibri" w:cs="Calibri"/>
          <w:sz w:val="22"/>
          <w:szCs w:val="22"/>
          <w:lang w:val="pl-PL"/>
        </w:rPr>
        <w:t xml:space="preserve">           </w:t>
      </w:r>
    </w:p>
    <w:p w14:paraId="32B1CC3B" w14:textId="77777777" w:rsidR="003B45FA" w:rsidRPr="00BD12A8" w:rsidRDefault="00C5419B" w:rsidP="00FA5399">
      <w:pPr>
        <w:jc w:val="both"/>
        <w:rPr>
          <w:rFonts w:ascii="Calibri" w:hAnsi="Calibri" w:cs="Calibri"/>
          <w:sz w:val="22"/>
          <w:szCs w:val="22"/>
        </w:rPr>
      </w:pPr>
      <w:r w:rsidRPr="00BD12A8">
        <w:rPr>
          <w:rFonts w:ascii="Calibri" w:hAnsi="Calibri" w:cs="Calibri"/>
          <w:b/>
          <w:sz w:val="22"/>
          <w:szCs w:val="22"/>
        </w:rPr>
        <w:t xml:space="preserve">               </w:t>
      </w:r>
      <w:r w:rsidR="00805601" w:rsidRPr="00BD12A8">
        <w:rPr>
          <w:rFonts w:ascii="Calibri" w:hAnsi="Calibri" w:cs="Calibri"/>
          <w:b/>
          <w:sz w:val="22"/>
          <w:szCs w:val="22"/>
        </w:rPr>
        <w:t xml:space="preserve">                       </w:t>
      </w:r>
      <w:r w:rsidR="00FE455C" w:rsidRPr="00BD12A8">
        <w:rPr>
          <w:rFonts w:ascii="Calibri" w:hAnsi="Calibri" w:cs="Calibri"/>
          <w:b/>
          <w:sz w:val="22"/>
          <w:szCs w:val="22"/>
        </w:rPr>
        <w:t xml:space="preserve">                           </w:t>
      </w:r>
      <w:r w:rsidR="00805601" w:rsidRPr="00BD12A8">
        <w:rPr>
          <w:rFonts w:ascii="Calibri" w:hAnsi="Calibri" w:cs="Calibri"/>
          <w:b/>
          <w:sz w:val="22"/>
          <w:szCs w:val="22"/>
        </w:rPr>
        <w:t xml:space="preserve"> </w:t>
      </w:r>
      <w:r w:rsidR="00172345" w:rsidRPr="00BD12A8">
        <w:rPr>
          <w:rFonts w:ascii="Calibri" w:hAnsi="Calibri" w:cs="Calibri"/>
          <w:b/>
          <w:sz w:val="22"/>
          <w:szCs w:val="22"/>
        </w:rPr>
        <w:t xml:space="preserve">      </w:t>
      </w:r>
      <w:r w:rsidR="00EF5AFC" w:rsidRPr="00BD12A8">
        <w:rPr>
          <w:rFonts w:ascii="Calibri" w:hAnsi="Calibri" w:cs="Calibri"/>
          <w:b/>
          <w:sz w:val="22"/>
          <w:szCs w:val="22"/>
        </w:rPr>
        <w:t xml:space="preserve">          </w:t>
      </w:r>
      <w:r w:rsidR="00770CD4">
        <w:rPr>
          <w:rFonts w:ascii="Calibri" w:hAnsi="Calibri" w:cs="Calibri"/>
          <w:b/>
          <w:sz w:val="22"/>
          <w:szCs w:val="22"/>
        </w:rPr>
        <w:t xml:space="preserve">                        </w:t>
      </w:r>
      <w:r w:rsidR="00AF0303">
        <w:rPr>
          <w:rFonts w:ascii="Calibri" w:hAnsi="Calibri" w:cs="Calibri"/>
          <w:b/>
          <w:sz w:val="22"/>
          <w:szCs w:val="22"/>
        </w:rPr>
        <w:t xml:space="preserve">           E</w:t>
      </w:r>
      <w:r w:rsidR="00FE455C" w:rsidRPr="00BD12A8">
        <w:rPr>
          <w:rFonts w:ascii="Calibri" w:hAnsi="Calibri" w:cs="Calibri"/>
          <w:b/>
          <w:sz w:val="22"/>
          <w:szCs w:val="22"/>
        </w:rPr>
        <w:t>-mail</w:t>
      </w:r>
      <w:r w:rsidR="00F504F9" w:rsidRPr="00BD12A8">
        <w:rPr>
          <w:rFonts w:ascii="Calibri" w:hAnsi="Calibri" w:cs="Calibri"/>
          <w:b/>
          <w:sz w:val="22"/>
          <w:szCs w:val="22"/>
        </w:rPr>
        <w:t>:</w:t>
      </w:r>
      <w:r w:rsidR="00EF5AFC" w:rsidRPr="00BD12A8">
        <w:rPr>
          <w:rFonts w:ascii="Calibri" w:hAnsi="Calibri" w:cs="Calibri"/>
          <w:b/>
          <w:sz w:val="22"/>
          <w:szCs w:val="22"/>
        </w:rPr>
        <w:t xml:space="preserve"> </w:t>
      </w:r>
      <w:r w:rsidR="00EA55BA">
        <w:rPr>
          <w:rFonts w:ascii="Calibri" w:hAnsi="Calibri" w:cs="Calibri"/>
          <w:sz w:val="22"/>
          <w:szCs w:val="22"/>
        </w:rPr>
        <w:t>psgyogahcl</w:t>
      </w:r>
      <w:r w:rsidR="00FE455C" w:rsidRPr="00BD12A8">
        <w:rPr>
          <w:rFonts w:ascii="Calibri" w:hAnsi="Calibri" w:cs="Calibri"/>
          <w:sz w:val="22"/>
          <w:szCs w:val="22"/>
        </w:rPr>
        <w:t>@gmail.com</w:t>
      </w:r>
      <w:r w:rsidR="00805601" w:rsidRPr="00BD12A8">
        <w:rPr>
          <w:rFonts w:ascii="Calibri" w:hAnsi="Calibri" w:cs="Calibri"/>
          <w:sz w:val="22"/>
          <w:szCs w:val="22"/>
        </w:rPr>
        <w:t xml:space="preserve">                                                                      </w:t>
      </w:r>
    </w:p>
    <w:p w14:paraId="69F4C913" w14:textId="77777777" w:rsidR="00891066" w:rsidRPr="00426894" w:rsidRDefault="00426894" w:rsidP="00B47372">
      <w:pPr>
        <w:shd w:val="clear" w:color="auto" w:fill="808080"/>
        <w:tabs>
          <w:tab w:val="left" w:pos="3195"/>
        </w:tabs>
        <w:ind w:right="29"/>
        <w:rPr>
          <w:rStyle w:val="Emphasis"/>
        </w:rPr>
      </w:pPr>
      <w:r>
        <w:rPr>
          <w:rFonts w:ascii="Calibri" w:hAnsi="Calibri" w:cs="Calibri"/>
          <w:b/>
          <w:caps/>
          <w:color w:val="FFFFFF"/>
          <w:sz w:val="22"/>
          <w:szCs w:val="22"/>
        </w:rPr>
        <w:t>PROFESSIONAL SUMMARY</w:t>
      </w:r>
    </w:p>
    <w:p w14:paraId="1821BCB4" w14:textId="22A25EF9" w:rsidR="00BF423D" w:rsidRDefault="0047550E" w:rsidP="0047550E">
      <w:pPr>
        <w:autoSpaceDE w:val="0"/>
        <w:autoSpaceDN w:val="0"/>
        <w:adjustRightInd w:val="0"/>
        <w:jc w:val="both"/>
        <w:rPr>
          <w:rFonts w:ascii="Calibri" w:hAnsi="Calibri" w:cs="Calibri"/>
          <w:bCs/>
          <w:sz w:val="22"/>
          <w:szCs w:val="22"/>
        </w:rPr>
      </w:pPr>
      <w:r w:rsidRPr="0047550E">
        <w:rPr>
          <w:rFonts w:ascii="Calibri" w:hAnsi="Calibri" w:cs="Calibri"/>
          <w:bCs/>
          <w:sz w:val="22"/>
          <w:szCs w:val="22"/>
        </w:rPr>
        <w:t>A seasoned IT professional with over 14 years of experience in the software development life cycle utilizing Agile methodology. Skilled in designing and implementing data pipeline systems for big data applications using Hadoop, Spark, and AWS. Proficient in Snowflake, Redshift, and real-time data processing pipelines using Apache Kafka and Spark Streaming. Demonstrated expertise in cloud engineering, data services, and CI/CD tools.</w:t>
      </w:r>
    </w:p>
    <w:p w14:paraId="103BDBC2" w14:textId="77777777" w:rsidR="0047550E" w:rsidRDefault="0047550E" w:rsidP="0047550E">
      <w:pPr>
        <w:autoSpaceDE w:val="0"/>
        <w:autoSpaceDN w:val="0"/>
        <w:adjustRightInd w:val="0"/>
        <w:jc w:val="both"/>
        <w:rPr>
          <w:rFonts w:ascii="Calibri" w:hAnsi="Calibri" w:cs="Calibri"/>
          <w:bCs/>
          <w:sz w:val="22"/>
          <w:szCs w:val="22"/>
        </w:rPr>
      </w:pPr>
    </w:p>
    <w:p w14:paraId="6FED048C" w14:textId="77777777" w:rsidR="0047550E" w:rsidRPr="0047550E" w:rsidRDefault="0047550E" w:rsidP="0047550E">
      <w:pPr>
        <w:shd w:val="clear" w:color="auto" w:fill="808080"/>
        <w:tabs>
          <w:tab w:val="left" w:pos="3195"/>
        </w:tabs>
        <w:ind w:right="29"/>
        <w:rPr>
          <w:rFonts w:ascii="Calibri" w:hAnsi="Calibri" w:cs="Calibri"/>
          <w:b/>
          <w:caps/>
          <w:color w:val="FFFFFF"/>
          <w:sz w:val="22"/>
          <w:szCs w:val="22"/>
        </w:rPr>
      </w:pPr>
      <w:r w:rsidRPr="0047550E">
        <w:rPr>
          <w:rFonts w:ascii="Calibri" w:hAnsi="Calibri" w:cs="Calibri"/>
          <w:b/>
          <w:caps/>
          <w:color w:val="FFFFFF"/>
          <w:sz w:val="22"/>
          <w:szCs w:val="22"/>
        </w:rPr>
        <w:t>Technical Proficiency</w:t>
      </w:r>
    </w:p>
    <w:p w14:paraId="72D45030" w14:textId="77777777" w:rsidR="0047550E" w:rsidRPr="0047550E" w:rsidRDefault="0047550E" w:rsidP="0047550E">
      <w:pPr>
        <w:numPr>
          <w:ilvl w:val="0"/>
          <w:numId w:val="24"/>
        </w:numPr>
        <w:spacing w:before="100" w:beforeAutospacing="1" w:after="100" w:afterAutospacing="1"/>
        <w:rPr>
          <w:rFonts w:asciiTheme="minorHAnsi" w:hAnsiTheme="minorHAnsi" w:cstheme="minorHAnsi"/>
          <w:sz w:val="22"/>
          <w:szCs w:val="22"/>
        </w:rPr>
      </w:pPr>
      <w:r w:rsidRPr="0047550E">
        <w:rPr>
          <w:rStyle w:val="Strong"/>
          <w:rFonts w:asciiTheme="minorHAnsi" w:hAnsiTheme="minorHAnsi" w:cstheme="minorHAnsi"/>
          <w:sz w:val="22"/>
          <w:szCs w:val="22"/>
        </w:rPr>
        <w:t>Languages/Technologies:</w:t>
      </w:r>
      <w:r w:rsidRPr="0047550E">
        <w:rPr>
          <w:rFonts w:asciiTheme="minorHAnsi" w:hAnsiTheme="minorHAnsi" w:cstheme="minorHAnsi"/>
          <w:sz w:val="22"/>
          <w:szCs w:val="22"/>
        </w:rPr>
        <w:t xml:space="preserve"> Python, Scala, Spark, SQL, Unix Shell scripting</w:t>
      </w:r>
    </w:p>
    <w:p w14:paraId="56153FD7" w14:textId="77777777" w:rsidR="0047550E" w:rsidRPr="0047550E" w:rsidRDefault="0047550E" w:rsidP="0047550E">
      <w:pPr>
        <w:numPr>
          <w:ilvl w:val="0"/>
          <w:numId w:val="24"/>
        </w:numPr>
        <w:spacing w:before="100" w:beforeAutospacing="1" w:after="100" w:afterAutospacing="1"/>
        <w:rPr>
          <w:rFonts w:asciiTheme="minorHAnsi" w:hAnsiTheme="minorHAnsi" w:cstheme="minorHAnsi"/>
          <w:sz w:val="22"/>
          <w:szCs w:val="22"/>
        </w:rPr>
      </w:pPr>
      <w:r w:rsidRPr="0047550E">
        <w:rPr>
          <w:rStyle w:val="Strong"/>
          <w:rFonts w:asciiTheme="minorHAnsi" w:hAnsiTheme="minorHAnsi" w:cstheme="minorHAnsi"/>
          <w:sz w:val="22"/>
          <w:szCs w:val="22"/>
        </w:rPr>
        <w:t>Big Data Ecosystems:</w:t>
      </w:r>
      <w:r w:rsidRPr="0047550E">
        <w:rPr>
          <w:rFonts w:asciiTheme="minorHAnsi" w:hAnsiTheme="minorHAnsi" w:cstheme="minorHAnsi"/>
          <w:sz w:val="22"/>
          <w:szCs w:val="22"/>
        </w:rPr>
        <w:t xml:space="preserve"> Hadoop, HDFS, MapReduce, Apache Spark, Hive, Sqoop, Kafka, Oozie</w:t>
      </w:r>
    </w:p>
    <w:p w14:paraId="083F056F" w14:textId="77777777" w:rsidR="0047550E" w:rsidRPr="0047550E" w:rsidRDefault="0047550E" w:rsidP="0047550E">
      <w:pPr>
        <w:numPr>
          <w:ilvl w:val="0"/>
          <w:numId w:val="24"/>
        </w:numPr>
        <w:spacing w:before="100" w:beforeAutospacing="1" w:after="100" w:afterAutospacing="1"/>
        <w:rPr>
          <w:rFonts w:asciiTheme="minorHAnsi" w:hAnsiTheme="minorHAnsi" w:cstheme="minorHAnsi"/>
          <w:sz w:val="22"/>
          <w:szCs w:val="22"/>
        </w:rPr>
      </w:pPr>
      <w:r w:rsidRPr="0047550E">
        <w:rPr>
          <w:rStyle w:val="Strong"/>
          <w:rFonts w:asciiTheme="minorHAnsi" w:hAnsiTheme="minorHAnsi" w:cstheme="minorHAnsi"/>
          <w:sz w:val="22"/>
          <w:szCs w:val="22"/>
        </w:rPr>
        <w:t>Cloud Platforms:</w:t>
      </w:r>
      <w:r w:rsidRPr="0047550E">
        <w:rPr>
          <w:rFonts w:asciiTheme="minorHAnsi" w:hAnsiTheme="minorHAnsi" w:cstheme="minorHAnsi"/>
          <w:sz w:val="22"/>
          <w:szCs w:val="22"/>
        </w:rPr>
        <w:t xml:space="preserve"> AWS (EC2, S3, RDS, Lambda, CloudFormation, Redshift, ECS, ECR)</w:t>
      </w:r>
    </w:p>
    <w:p w14:paraId="74C01D22" w14:textId="77777777" w:rsidR="0047550E" w:rsidRPr="0047550E" w:rsidRDefault="0047550E" w:rsidP="0047550E">
      <w:pPr>
        <w:numPr>
          <w:ilvl w:val="0"/>
          <w:numId w:val="24"/>
        </w:numPr>
        <w:spacing w:before="100" w:beforeAutospacing="1" w:after="100" w:afterAutospacing="1"/>
        <w:rPr>
          <w:rFonts w:asciiTheme="minorHAnsi" w:hAnsiTheme="minorHAnsi" w:cstheme="minorHAnsi"/>
          <w:sz w:val="22"/>
          <w:szCs w:val="22"/>
        </w:rPr>
      </w:pPr>
      <w:r w:rsidRPr="0047550E">
        <w:rPr>
          <w:rStyle w:val="Strong"/>
          <w:rFonts w:asciiTheme="minorHAnsi" w:hAnsiTheme="minorHAnsi" w:cstheme="minorHAnsi"/>
          <w:sz w:val="22"/>
          <w:szCs w:val="22"/>
        </w:rPr>
        <w:t>Data Modeling:</w:t>
      </w:r>
      <w:r w:rsidRPr="0047550E">
        <w:rPr>
          <w:rFonts w:asciiTheme="minorHAnsi" w:hAnsiTheme="minorHAnsi" w:cstheme="minorHAnsi"/>
          <w:sz w:val="22"/>
          <w:szCs w:val="22"/>
        </w:rPr>
        <w:t xml:space="preserve"> Dimensional data modeling (Kimball methodology), ER modeling, Star schema, Snowflake schema, Data Vault</w:t>
      </w:r>
    </w:p>
    <w:p w14:paraId="092A88D5" w14:textId="77777777" w:rsidR="0047550E" w:rsidRPr="0047550E" w:rsidRDefault="0047550E" w:rsidP="0047550E">
      <w:pPr>
        <w:numPr>
          <w:ilvl w:val="0"/>
          <w:numId w:val="24"/>
        </w:numPr>
        <w:spacing w:before="100" w:beforeAutospacing="1" w:after="100" w:afterAutospacing="1"/>
        <w:rPr>
          <w:rFonts w:asciiTheme="minorHAnsi" w:hAnsiTheme="minorHAnsi" w:cstheme="minorHAnsi"/>
          <w:sz w:val="22"/>
          <w:szCs w:val="22"/>
        </w:rPr>
      </w:pPr>
      <w:r w:rsidRPr="0047550E">
        <w:rPr>
          <w:rStyle w:val="Strong"/>
          <w:rFonts w:asciiTheme="minorHAnsi" w:hAnsiTheme="minorHAnsi" w:cstheme="minorHAnsi"/>
          <w:sz w:val="22"/>
          <w:szCs w:val="22"/>
        </w:rPr>
        <w:t>Databases:</w:t>
      </w:r>
      <w:r w:rsidRPr="0047550E">
        <w:rPr>
          <w:rFonts w:asciiTheme="minorHAnsi" w:hAnsiTheme="minorHAnsi" w:cstheme="minorHAnsi"/>
          <w:sz w:val="22"/>
          <w:szCs w:val="22"/>
        </w:rPr>
        <w:t xml:space="preserve"> Teradata, Oracle, SQL Server, MongoDB, Hive, Snowflake, </w:t>
      </w:r>
      <w:proofErr w:type="spellStart"/>
      <w:r w:rsidRPr="0047550E">
        <w:rPr>
          <w:rFonts w:asciiTheme="minorHAnsi" w:hAnsiTheme="minorHAnsi" w:cstheme="minorHAnsi"/>
          <w:sz w:val="22"/>
          <w:szCs w:val="22"/>
        </w:rPr>
        <w:t>BigQuery</w:t>
      </w:r>
      <w:proofErr w:type="spellEnd"/>
    </w:p>
    <w:p w14:paraId="3FD00103" w14:textId="77777777" w:rsidR="0047550E" w:rsidRPr="0047550E" w:rsidRDefault="0047550E" w:rsidP="0047550E">
      <w:pPr>
        <w:numPr>
          <w:ilvl w:val="0"/>
          <w:numId w:val="24"/>
        </w:numPr>
        <w:spacing w:before="100" w:beforeAutospacing="1" w:after="100" w:afterAutospacing="1"/>
        <w:rPr>
          <w:rFonts w:asciiTheme="minorHAnsi" w:hAnsiTheme="minorHAnsi" w:cstheme="minorHAnsi"/>
          <w:sz w:val="22"/>
          <w:szCs w:val="22"/>
        </w:rPr>
      </w:pPr>
      <w:r w:rsidRPr="0047550E">
        <w:rPr>
          <w:rStyle w:val="Strong"/>
          <w:rFonts w:asciiTheme="minorHAnsi" w:hAnsiTheme="minorHAnsi" w:cstheme="minorHAnsi"/>
          <w:sz w:val="22"/>
          <w:szCs w:val="22"/>
        </w:rPr>
        <w:t>ETL Tools/Frameworks:</w:t>
      </w:r>
      <w:r w:rsidRPr="0047550E">
        <w:rPr>
          <w:rFonts w:asciiTheme="minorHAnsi" w:hAnsiTheme="minorHAnsi" w:cstheme="minorHAnsi"/>
          <w:sz w:val="22"/>
          <w:szCs w:val="22"/>
        </w:rPr>
        <w:t xml:space="preserve"> Informatica, DataStage, Teradata Control Framework</w:t>
      </w:r>
    </w:p>
    <w:p w14:paraId="29C39B52" w14:textId="77777777" w:rsidR="0047550E" w:rsidRPr="0047550E" w:rsidRDefault="0047550E" w:rsidP="0047550E">
      <w:pPr>
        <w:numPr>
          <w:ilvl w:val="0"/>
          <w:numId w:val="24"/>
        </w:numPr>
        <w:spacing w:before="100" w:beforeAutospacing="1" w:after="100" w:afterAutospacing="1"/>
        <w:rPr>
          <w:rFonts w:asciiTheme="minorHAnsi" w:hAnsiTheme="minorHAnsi" w:cstheme="minorHAnsi"/>
          <w:sz w:val="22"/>
          <w:szCs w:val="22"/>
        </w:rPr>
      </w:pPr>
      <w:r w:rsidRPr="0047550E">
        <w:rPr>
          <w:rStyle w:val="Strong"/>
          <w:rFonts w:asciiTheme="minorHAnsi" w:hAnsiTheme="minorHAnsi" w:cstheme="minorHAnsi"/>
          <w:sz w:val="22"/>
          <w:szCs w:val="22"/>
        </w:rPr>
        <w:t>Data Analysis:</w:t>
      </w:r>
      <w:r w:rsidRPr="0047550E">
        <w:rPr>
          <w:rFonts w:asciiTheme="minorHAnsi" w:hAnsiTheme="minorHAnsi" w:cstheme="minorHAnsi"/>
          <w:sz w:val="22"/>
          <w:szCs w:val="22"/>
        </w:rPr>
        <w:t xml:space="preserve"> Time series analysis, statistical modeling, data visualization</w:t>
      </w:r>
    </w:p>
    <w:p w14:paraId="502A5A5A" w14:textId="77777777" w:rsidR="0047550E" w:rsidRPr="0047550E" w:rsidRDefault="0047550E" w:rsidP="0047550E">
      <w:pPr>
        <w:numPr>
          <w:ilvl w:val="0"/>
          <w:numId w:val="24"/>
        </w:numPr>
        <w:spacing w:before="100" w:beforeAutospacing="1" w:after="100" w:afterAutospacing="1"/>
        <w:rPr>
          <w:rFonts w:asciiTheme="minorHAnsi" w:hAnsiTheme="minorHAnsi" w:cstheme="minorHAnsi"/>
          <w:sz w:val="22"/>
          <w:szCs w:val="22"/>
        </w:rPr>
      </w:pPr>
      <w:r w:rsidRPr="0047550E">
        <w:rPr>
          <w:rStyle w:val="Strong"/>
          <w:rFonts w:asciiTheme="minorHAnsi" w:hAnsiTheme="minorHAnsi" w:cstheme="minorHAnsi"/>
          <w:sz w:val="22"/>
          <w:szCs w:val="22"/>
        </w:rPr>
        <w:t>Data Visualization Tools:</w:t>
      </w:r>
      <w:r w:rsidRPr="0047550E">
        <w:rPr>
          <w:rFonts w:asciiTheme="minorHAnsi" w:hAnsiTheme="minorHAnsi" w:cstheme="minorHAnsi"/>
          <w:sz w:val="22"/>
          <w:szCs w:val="22"/>
        </w:rPr>
        <w:t xml:space="preserve"> Tableau, </w:t>
      </w:r>
      <w:proofErr w:type="spellStart"/>
      <w:r w:rsidRPr="0047550E">
        <w:rPr>
          <w:rFonts w:asciiTheme="minorHAnsi" w:hAnsiTheme="minorHAnsi" w:cstheme="minorHAnsi"/>
          <w:sz w:val="22"/>
          <w:szCs w:val="22"/>
        </w:rPr>
        <w:t>PowerBi</w:t>
      </w:r>
      <w:proofErr w:type="spellEnd"/>
    </w:p>
    <w:p w14:paraId="03D90611" w14:textId="77777777" w:rsidR="0047550E" w:rsidRPr="0047550E" w:rsidRDefault="0047550E" w:rsidP="0047550E">
      <w:pPr>
        <w:numPr>
          <w:ilvl w:val="0"/>
          <w:numId w:val="24"/>
        </w:numPr>
        <w:spacing w:before="100" w:beforeAutospacing="1" w:after="100" w:afterAutospacing="1"/>
        <w:rPr>
          <w:rFonts w:asciiTheme="minorHAnsi" w:hAnsiTheme="minorHAnsi" w:cstheme="minorHAnsi"/>
          <w:sz w:val="22"/>
          <w:szCs w:val="22"/>
        </w:rPr>
      </w:pPr>
      <w:r w:rsidRPr="0047550E">
        <w:rPr>
          <w:rStyle w:val="Strong"/>
          <w:rFonts w:asciiTheme="minorHAnsi" w:hAnsiTheme="minorHAnsi" w:cstheme="minorHAnsi"/>
          <w:sz w:val="22"/>
          <w:szCs w:val="22"/>
        </w:rPr>
        <w:t>Methodologies:</w:t>
      </w:r>
      <w:r w:rsidRPr="0047550E">
        <w:rPr>
          <w:rFonts w:asciiTheme="minorHAnsi" w:hAnsiTheme="minorHAnsi" w:cstheme="minorHAnsi"/>
          <w:sz w:val="22"/>
          <w:szCs w:val="22"/>
        </w:rPr>
        <w:t xml:space="preserve"> Agile, Scrum, Kanban</w:t>
      </w:r>
    </w:p>
    <w:p w14:paraId="37CA65B6" w14:textId="77777777" w:rsidR="0047550E" w:rsidRPr="0047550E" w:rsidRDefault="0047550E" w:rsidP="0047550E">
      <w:pPr>
        <w:numPr>
          <w:ilvl w:val="0"/>
          <w:numId w:val="24"/>
        </w:numPr>
        <w:spacing w:before="100" w:beforeAutospacing="1" w:after="100" w:afterAutospacing="1"/>
        <w:rPr>
          <w:rFonts w:asciiTheme="minorHAnsi" w:hAnsiTheme="minorHAnsi" w:cstheme="minorHAnsi"/>
          <w:sz w:val="22"/>
          <w:szCs w:val="22"/>
        </w:rPr>
      </w:pPr>
      <w:r w:rsidRPr="0047550E">
        <w:rPr>
          <w:rStyle w:val="Strong"/>
          <w:rFonts w:asciiTheme="minorHAnsi" w:hAnsiTheme="minorHAnsi" w:cstheme="minorHAnsi"/>
          <w:sz w:val="22"/>
          <w:szCs w:val="22"/>
        </w:rPr>
        <w:t>Version Control:</w:t>
      </w:r>
      <w:r w:rsidRPr="0047550E">
        <w:rPr>
          <w:rFonts w:asciiTheme="minorHAnsi" w:hAnsiTheme="minorHAnsi" w:cstheme="minorHAnsi"/>
          <w:sz w:val="22"/>
          <w:szCs w:val="22"/>
        </w:rPr>
        <w:t xml:space="preserve"> GIT</w:t>
      </w:r>
    </w:p>
    <w:p w14:paraId="6AACBF0C" w14:textId="77777777" w:rsidR="0047550E" w:rsidRPr="0047550E" w:rsidRDefault="0047550E" w:rsidP="0047550E">
      <w:pPr>
        <w:numPr>
          <w:ilvl w:val="0"/>
          <w:numId w:val="24"/>
        </w:numPr>
        <w:spacing w:before="100" w:beforeAutospacing="1" w:after="100" w:afterAutospacing="1"/>
        <w:rPr>
          <w:rFonts w:asciiTheme="minorHAnsi" w:hAnsiTheme="minorHAnsi" w:cstheme="minorHAnsi"/>
          <w:sz w:val="22"/>
          <w:szCs w:val="22"/>
        </w:rPr>
      </w:pPr>
      <w:r w:rsidRPr="0047550E">
        <w:rPr>
          <w:rStyle w:val="Strong"/>
          <w:rFonts w:asciiTheme="minorHAnsi" w:hAnsiTheme="minorHAnsi" w:cstheme="minorHAnsi"/>
          <w:sz w:val="22"/>
          <w:szCs w:val="22"/>
        </w:rPr>
        <w:t>Orchestration Tools:</w:t>
      </w:r>
      <w:r w:rsidRPr="0047550E">
        <w:rPr>
          <w:rFonts w:asciiTheme="minorHAnsi" w:hAnsiTheme="minorHAnsi" w:cstheme="minorHAnsi"/>
          <w:sz w:val="22"/>
          <w:szCs w:val="22"/>
        </w:rPr>
        <w:t xml:space="preserve"> Airflow</w:t>
      </w:r>
    </w:p>
    <w:p w14:paraId="002A1797" w14:textId="77777777" w:rsidR="0047550E" w:rsidRPr="0047550E" w:rsidRDefault="0047550E" w:rsidP="0047550E">
      <w:pPr>
        <w:numPr>
          <w:ilvl w:val="0"/>
          <w:numId w:val="24"/>
        </w:numPr>
        <w:spacing w:before="100" w:beforeAutospacing="1" w:after="100" w:afterAutospacing="1"/>
        <w:rPr>
          <w:rFonts w:asciiTheme="minorHAnsi" w:hAnsiTheme="minorHAnsi" w:cstheme="minorHAnsi"/>
          <w:sz w:val="22"/>
          <w:szCs w:val="22"/>
        </w:rPr>
      </w:pPr>
      <w:r w:rsidRPr="0047550E">
        <w:rPr>
          <w:rStyle w:val="Strong"/>
          <w:rFonts w:asciiTheme="minorHAnsi" w:hAnsiTheme="minorHAnsi" w:cstheme="minorHAnsi"/>
          <w:sz w:val="22"/>
          <w:szCs w:val="22"/>
        </w:rPr>
        <w:t>CI/CD Tools:</w:t>
      </w:r>
      <w:r w:rsidRPr="0047550E">
        <w:rPr>
          <w:rFonts w:asciiTheme="minorHAnsi" w:hAnsiTheme="minorHAnsi" w:cstheme="minorHAnsi"/>
          <w:sz w:val="22"/>
          <w:szCs w:val="22"/>
        </w:rPr>
        <w:t xml:space="preserve"> </w:t>
      </w:r>
      <w:proofErr w:type="spellStart"/>
      <w:r w:rsidRPr="0047550E">
        <w:rPr>
          <w:rFonts w:asciiTheme="minorHAnsi" w:hAnsiTheme="minorHAnsi" w:cstheme="minorHAnsi"/>
          <w:sz w:val="22"/>
          <w:szCs w:val="22"/>
        </w:rPr>
        <w:t>Buildkite</w:t>
      </w:r>
      <w:proofErr w:type="spellEnd"/>
      <w:r w:rsidRPr="0047550E">
        <w:rPr>
          <w:rFonts w:asciiTheme="minorHAnsi" w:hAnsiTheme="minorHAnsi" w:cstheme="minorHAnsi"/>
          <w:sz w:val="22"/>
          <w:szCs w:val="22"/>
        </w:rPr>
        <w:t>, TeamCity, Jenkins, Bamboo</w:t>
      </w:r>
    </w:p>
    <w:p w14:paraId="69D7A25E" w14:textId="77777777" w:rsidR="0047550E" w:rsidRPr="0047550E" w:rsidRDefault="0047550E" w:rsidP="0047550E">
      <w:pPr>
        <w:numPr>
          <w:ilvl w:val="0"/>
          <w:numId w:val="24"/>
        </w:numPr>
        <w:spacing w:before="100" w:beforeAutospacing="1" w:after="100" w:afterAutospacing="1"/>
        <w:rPr>
          <w:rFonts w:asciiTheme="minorHAnsi" w:hAnsiTheme="minorHAnsi" w:cstheme="minorHAnsi"/>
          <w:sz w:val="22"/>
          <w:szCs w:val="22"/>
        </w:rPr>
      </w:pPr>
      <w:r w:rsidRPr="0047550E">
        <w:rPr>
          <w:rStyle w:val="Strong"/>
          <w:rFonts w:asciiTheme="minorHAnsi" w:hAnsiTheme="minorHAnsi" w:cstheme="minorHAnsi"/>
          <w:sz w:val="22"/>
          <w:szCs w:val="22"/>
        </w:rPr>
        <w:t>Data Governance Tools:</w:t>
      </w:r>
      <w:r w:rsidRPr="0047550E">
        <w:rPr>
          <w:rFonts w:asciiTheme="minorHAnsi" w:hAnsiTheme="minorHAnsi" w:cstheme="minorHAnsi"/>
          <w:sz w:val="22"/>
          <w:szCs w:val="22"/>
        </w:rPr>
        <w:t xml:space="preserve"> Alation, Collibra</w:t>
      </w:r>
    </w:p>
    <w:p w14:paraId="1218B28B" w14:textId="77777777" w:rsidR="00364CA0" w:rsidRDefault="00364CA0" w:rsidP="00B00BDA">
      <w:pPr>
        <w:ind w:left="720"/>
        <w:jc w:val="both"/>
        <w:rPr>
          <w:rFonts w:ascii="Calibri" w:hAnsi="Calibri" w:cs="Calibri"/>
          <w:b/>
          <w:sz w:val="22"/>
          <w:szCs w:val="22"/>
        </w:rPr>
      </w:pPr>
    </w:p>
    <w:p w14:paraId="5886436E" w14:textId="38390FE2" w:rsidR="00364CA0" w:rsidRDefault="00364CA0" w:rsidP="00364CA0">
      <w:pPr>
        <w:shd w:val="clear" w:color="auto" w:fill="808080"/>
        <w:ind w:right="29"/>
        <w:jc w:val="both"/>
        <w:rPr>
          <w:rFonts w:ascii="Calibri" w:hAnsi="Calibri" w:cs="Calibri"/>
          <w:b/>
          <w:caps/>
          <w:color w:val="FFFFFF"/>
          <w:sz w:val="22"/>
          <w:szCs w:val="22"/>
        </w:rPr>
      </w:pPr>
      <w:r>
        <w:rPr>
          <w:rFonts w:ascii="Calibri" w:hAnsi="Calibri" w:cs="Calibri"/>
          <w:b/>
          <w:caps/>
          <w:color w:val="FFFFFF"/>
          <w:sz w:val="22"/>
          <w:szCs w:val="22"/>
        </w:rPr>
        <w:t>WORK EXPERIENCE</w:t>
      </w:r>
      <w:r w:rsidRPr="00BD12A8">
        <w:rPr>
          <w:rFonts w:ascii="Calibri" w:hAnsi="Calibri" w:cs="Calibri"/>
          <w:b/>
          <w:caps/>
          <w:color w:val="FFFFFF"/>
          <w:sz w:val="22"/>
          <w:szCs w:val="22"/>
        </w:rPr>
        <w:t>:</w:t>
      </w:r>
    </w:p>
    <w:p w14:paraId="00231CDC" w14:textId="77777777" w:rsidR="004340F8" w:rsidRPr="00BD12A8" w:rsidRDefault="004340F8" w:rsidP="00364CA0">
      <w:pPr>
        <w:shd w:val="clear" w:color="auto" w:fill="808080"/>
        <w:ind w:right="29"/>
        <w:jc w:val="both"/>
        <w:rPr>
          <w:rFonts w:ascii="Calibri" w:hAnsi="Calibri" w:cs="Calibri"/>
          <w:b/>
          <w:caps/>
          <w:color w:val="FFFFFF"/>
          <w:sz w:val="22"/>
          <w:szCs w:val="22"/>
        </w:rPr>
      </w:pPr>
    </w:p>
    <w:p w14:paraId="31D5B0FF" w14:textId="77777777" w:rsidR="00364CA0" w:rsidRDefault="00364CA0" w:rsidP="00364CA0">
      <w:pPr>
        <w:jc w:val="both"/>
        <w:rPr>
          <w:rFonts w:ascii="Calibri" w:hAnsi="Calibri" w:cs="Calibri"/>
          <w:b/>
          <w:sz w:val="22"/>
          <w:szCs w:val="22"/>
        </w:rPr>
      </w:pPr>
    </w:p>
    <w:p w14:paraId="17547B81" w14:textId="4FDE161C" w:rsidR="0047550E" w:rsidRPr="0047550E" w:rsidRDefault="0047550E" w:rsidP="0047550E">
      <w:pPr>
        <w:pStyle w:val="ListParagraph"/>
        <w:numPr>
          <w:ilvl w:val="0"/>
          <w:numId w:val="31"/>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Data Engineer - Latitude Financial Services, Melbourne (July 2023 – Present)</w:t>
      </w:r>
    </w:p>
    <w:p w14:paraId="1F12B2C5" w14:textId="77777777" w:rsidR="0047550E" w:rsidRPr="0047550E" w:rsidRDefault="0047550E" w:rsidP="0047550E">
      <w:pPr>
        <w:pStyle w:val="ListParagraph"/>
        <w:numPr>
          <w:ilvl w:val="0"/>
          <w:numId w:val="32"/>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Project</w:t>
      </w:r>
      <w:r w:rsidRPr="0047550E">
        <w:rPr>
          <w:rFonts w:asciiTheme="minorHAnsi" w:hAnsiTheme="minorHAnsi" w:cstheme="minorHAnsi"/>
          <w:sz w:val="22"/>
          <w:szCs w:val="22"/>
          <w:lang w:val="en-AU" w:eastAsia="en-GB"/>
        </w:rPr>
        <w:t>: Vision Ingestion Transformation</w:t>
      </w:r>
    </w:p>
    <w:p w14:paraId="2B60FE2B" w14:textId="77777777" w:rsidR="0047550E" w:rsidRPr="0047550E" w:rsidRDefault="0047550E" w:rsidP="0047550E">
      <w:pPr>
        <w:pStyle w:val="ListParagraph"/>
        <w:numPr>
          <w:ilvl w:val="0"/>
          <w:numId w:val="32"/>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Technologies</w:t>
      </w:r>
      <w:r w:rsidRPr="0047550E">
        <w:rPr>
          <w:rFonts w:asciiTheme="minorHAnsi" w:hAnsiTheme="minorHAnsi" w:cstheme="minorHAnsi"/>
          <w:sz w:val="22"/>
          <w:szCs w:val="22"/>
          <w:lang w:val="en-AU" w:eastAsia="en-GB"/>
        </w:rPr>
        <w:t xml:space="preserve">: </w:t>
      </w:r>
      <w:proofErr w:type="spellStart"/>
      <w:r w:rsidRPr="0047550E">
        <w:rPr>
          <w:rFonts w:asciiTheme="minorHAnsi" w:hAnsiTheme="minorHAnsi" w:cstheme="minorHAnsi"/>
          <w:sz w:val="22"/>
          <w:szCs w:val="22"/>
          <w:lang w:val="en-AU" w:eastAsia="en-GB"/>
        </w:rPr>
        <w:t>PySpark</w:t>
      </w:r>
      <w:proofErr w:type="spellEnd"/>
      <w:r w:rsidRPr="0047550E">
        <w:rPr>
          <w:rFonts w:asciiTheme="minorHAnsi" w:hAnsiTheme="minorHAnsi" w:cstheme="minorHAnsi"/>
          <w:sz w:val="22"/>
          <w:szCs w:val="22"/>
          <w:lang w:val="en-AU" w:eastAsia="en-GB"/>
        </w:rPr>
        <w:t xml:space="preserve">, Snowflake, DBT, Python, AWS, Airflow, </w:t>
      </w:r>
      <w:proofErr w:type="spellStart"/>
      <w:r w:rsidRPr="0047550E">
        <w:rPr>
          <w:rFonts w:asciiTheme="minorHAnsi" w:hAnsiTheme="minorHAnsi" w:cstheme="minorHAnsi"/>
          <w:sz w:val="22"/>
          <w:szCs w:val="22"/>
          <w:lang w:val="en-AU" w:eastAsia="en-GB"/>
        </w:rPr>
        <w:t>BuildKite</w:t>
      </w:r>
      <w:proofErr w:type="spellEnd"/>
    </w:p>
    <w:p w14:paraId="43037FDA" w14:textId="77777777" w:rsidR="0047550E" w:rsidRPr="0047550E" w:rsidRDefault="0047550E" w:rsidP="0047550E">
      <w:pPr>
        <w:pStyle w:val="ListParagraph"/>
        <w:numPr>
          <w:ilvl w:val="0"/>
          <w:numId w:val="32"/>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Responsibilities</w:t>
      </w:r>
      <w:r w:rsidRPr="0047550E">
        <w:rPr>
          <w:rFonts w:asciiTheme="minorHAnsi" w:hAnsiTheme="minorHAnsi" w:cstheme="minorHAnsi"/>
          <w:sz w:val="22"/>
          <w:szCs w:val="22"/>
          <w:lang w:val="en-AU" w:eastAsia="en-GB"/>
        </w:rPr>
        <w:t>:</w:t>
      </w:r>
    </w:p>
    <w:p w14:paraId="784CABED" w14:textId="77777777" w:rsidR="0047550E" w:rsidRPr="0047550E" w:rsidRDefault="0047550E" w:rsidP="0047550E">
      <w:pPr>
        <w:numPr>
          <w:ilvl w:val="1"/>
          <w:numId w:val="25"/>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Elicited technical requirements for data pipelines and processing by collaborating with stakeholders.</w:t>
      </w:r>
    </w:p>
    <w:p w14:paraId="306CAC38" w14:textId="77777777" w:rsidR="0047550E" w:rsidRPr="0047550E" w:rsidRDefault="0047550E" w:rsidP="0047550E">
      <w:pPr>
        <w:numPr>
          <w:ilvl w:val="1"/>
          <w:numId w:val="25"/>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 xml:space="preserve">Built and deployed a big data processing solution on AWS using ECS, ECR, S3, and Glue </w:t>
      </w:r>
      <w:proofErr w:type="spellStart"/>
      <w:r w:rsidRPr="0047550E">
        <w:rPr>
          <w:rFonts w:asciiTheme="minorHAnsi" w:hAnsiTheme="minorHAnsi" w:cstheme="minorHAnsi"/>
          <w:sz w:val="22"/>
          <w:szCs w:val="22"/>
          <w:lang w:val="en-AU" w:eastAsia="en-GB"/>
        </w:rPr>
        <w:t>PySpark</w:t>
      </w:r>
      <w:proofErr w:type="spellEnd"/>
      <w:r w:rsidRPr="0047550E">
        <w:rPr>
          <w:rFonts w:asciiTheme="minorHAnsi" w:hAnsiTheme="minorHAnsi" w:cstheme="minorHAnsi"/>
          <w:sz w:val="22"/>
          <w:szCs w:val="22"/>
          <w:lang w:val="en-AU" w:eastAsia="en-GB"/>
        </w:rPr>
        <w:t>.</w:t>
      </w:r>
    </w:p>
    <w:p w14:paraId="5417A367" w14:textId="77777777" w:rsidR="0047550E" w:rsidRPr="0047550E" w:rsidRDefault="0047550E" w:rsidP="0047550E">
      <w:pPr>
        <w:numPr>
          <w:ilvl w:val="1"/>
          <w:numId w:val="25"/>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Created tables and defined access roles in Snowflake for data storage.</w:t>
      </w:r>
    </w:p>
    <w:p w14:paraId="29E49610" w14:textId="77777777" w:rsidR="0047550E" w:rsidRPr="0047550E" w:rsidRDefault="0047550E" w:rsidP="0047550E">
      <w:pPr>
        <w:numPr>
          <w:ilvl w:val="1"/>
          <w:numId w:val="25"/>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Developed and optimized DAGs in Apache Airflow for complex data ingestion workflows.</w:t>
      </w:r>
    </w:p>
    <w:p w14:paraId="415DB004" w14:textId="77777777" w:rsidR="0047550E" w:rsidRPr="0047550E" w:rsidRDefault="0047550E" w:rsidP="0047550E">
      <w:pPr>
        <w:numPr>
          <w:ilvl w:val="1"/>
          <w:numId w:val="25"/>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Implemented comprehensive error handling and retry mechanisms.</w:t>
      </w:r>
    </w:p>
    <w:p w14:paraId="423658E1" w14:textId="77777777" w:rsidR="0047550E" w:rsidRPr="0047550E" w:rsidRDefault="0047550E" w:rsidP="0047550E">
      <w:pPr>
        <w:numPr>
          <w:ilvl w:val="1"/>
          <w:numId w:val="25"/>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Designed and deployed AWS Lambda functions for automated data transformation.</w:t>
      </w:r>
    </w:p>
    <w:p w14:paraId="39FC77E5" w14:textId="77777777" w:rsidR="0047550E" w:rsidRPr="0047550E" w:rsidRDefault="0047550E" w:rsidP="0047550E">
      <w:pPr>
        <w:numPr>
          <w:ilvl w:val="1"/>
          <w:numId w:val="25"/>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lastRenderedPageBreak/>
        <w:t>Engineered dynamic scheduling and conditional task executions within Airflow to enhance pipeline reliability and operational efficiency.</w:t>
      </w:r>
    </w:p>
    <w:p w14:paraId="259062F6" w14:textId="77777777" w:rsidR="0047550E" w:rsidRPr="0047550E" w:rsidRDefault="0047550E" w:rsidP="0047550E">
      <w:pPr>
        <w:numPr>
          <w:ilvl w:val="1"/>
          <w:numId w:val="25"/>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Designed and deployed containerized applications using Docker for consistent development and scalable operations.</w:t>
      </w:r>
    </w:p>
    <w:p w14:paraId="2F3137E2" w14:textId="146B938C" w:rsidR="0047550E" w:rsidRPr="0047550E" w:rsidRDefault="0047550E" w:rsidP="0047550E">
      <w:pPr>
        <w:pStyle w:val="ListParagraph"/>
        <w:numPr>
          <w:ilvl w:val="0"/>
          <w:numId w:val="31"/>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Senior Data Engineer - NAB, Sydney (April 2023 – June 2023)</w:t>
      </w:r>
    </w:p>
    <w:p w14:paraId="0E399BA4" w14:textId="77777777" w:rsidR="0047550E" w:rsidRPr="0047550E" w:rsidRDefault="0047550E" w:rsidP="0047550E">
      <w:pPr>
        <w:numPr>
          <w:ilvl w:val="0"/>
          <w:numId w:val="26"/>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Project</w:t>
      </w:r>
      <w:r w:rsidRPr="0047550E">
        <w:rPr>
          <w:rFonts w:asciiTheme="minorHAnsi" w:hAnsiTheme="minorHAnsi" w:cstheme="minorHAnsi"/>
          <w:sz w:val="22"/>
          <w:szCs w:val="22"/>
          <w:lang w:val="en-AU" w:eastAsia="en-GB"/>
        </w:rPr>
        <w:t>: ADA – Source Readiness and Ingestion Team</w:t>
      </w:r>
    </w:p>
    <w:p w14:paraId="5314A171" w14:textId="77777777" w:rsidR="0047550E" w:rsidRPr="0047550E" w:rsidRDefault="0047550E" w:rsidP="0047550E">
      <w:pPr>
        <w:numPr>
          <w:ilvl w:val="0"/>
          <w:numId w:val="26"/>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Technologies</w:t>
      </w:r>
      <w:r w:rsidRPr="0047550E">
        <w:rPr>
          <w:rFonts w:asciiTheme="minorHAnsi" w:hAnsiTheme="minorHAnsi" w:cstheme="minorHAnsi"/>
          <w:sz w:val="22"/>
          <w:szCs w:val="22"/>
          <w:lang w:val="en-AU" w:eastAsia="en-GB"/>
        </w:rPr>
        <w:t>: Spark, Redshift, S3, Python, AWS, Airflow, Databricks, HVR</w:t>
      </w:r>
    </w:p>
    <w:p w14:paraId="59825519" w14:textId="77777777" w:rsidR="0047550E" w:rsidRPr="0047550E" w:rsidRDefault="0047550E" w:rsidP="0047550E">
      <w:pPr>
        <w:numPr>
          <w:ilvl w:val="0"/>
          <w:numId w:val="26"/>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Responsibilities</w:t>
      </w:r>
      <w:r w:rsidRPr="0047550E">
        <w:rPr>
          <w:rFonts w:asciiTheme="minorHAnsi" w:hAnsiTheme="minorHAnsi" w:cstheme="minorHAnsi"/>
          <w:sz w:val="22"/>
          <w:szCs w:val="22"/>
          <w:lang w:val="en-AU" w:eastAsia="en-GB"/>
        </w:rPr>
        <w:t>:</w:t>
      </w:r>
    </w:p>
    <w:p w14:paraId="7807933E" w14:textId="77777777" w:rsidR="0047550E" w:rsidRPr="0047550E" w:rsidRDefault="0047550E" w:rsidP="0047550E">
      <w:pPr>
        <w:numPr>
          <w:ilvl w:val="1"/>
          <w:numId w:val="26"/>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Participated in requirement gathering and analysis working with stakeholders.</w:t>
      </w:r>
    </w:p>
    <w:p w14:paraId="55A8B8B1" w14:textId="77777777" w:rsidR="0047550E" w:rsidRPr="0047550E" w:rsidRDefault="0047550E" w:rsidP="0047550E">
      <w:pPr>
        <w:numPr>
          <w:ilvl w:val="1"/>
          <w:numId w:val="26"/>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Designed and implemented a big data processing pipeline using AWS EC2 instances, S3, Hadoop, and Spark.</w:t>
      </w:r>
    </w:p>
    <w:p w14:paraId="44C25237" w14:textId="77777777" w:rsidR="0047550E" w:rsidRPr="0047550E" w:rsidRDefault="0047550E" w:rsidP="0047550E">
      <w:pPr>
        <w:numPr>
          <w:ilvl w:val="1"/>
          <w:numId w:val="26"/>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Configured HVR to enable the HVR replication tool to pick files from the source landing location.</w:t>
      </w:r>
    </w:p>
    <w:p w14:paraId="6DD8E1BE" w14:textId="77777777" w:rsidR="0047550E" w:rsidRPr="0047550E" w:rsidRDefault="0047550E" w:rsidP="0047550E">
      <w:pPr>
        <w:numPr>
          <w:ilvl w:val="1"/>
          <w:numId w:val="26"/>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 xml:space="preserve">Created data pipelines in Databricks to load data from HVR staging to </w:t>
      </w:r>
      <w:proofErr w:type="gramStart"/>
      <w:r w:rsidRPr="0047550E">
        <w:rPr>
          <w:rFonts w:asciiTheme="minorHAnsi" w:hAnsiTheme="minorHAnsi" w:cstheme="minorHAnsi"/>
          <w:sz w:val="22"/>
          <w:szCs w:val="22"/>
          <w:lang w:val="en-AU" w:eastAsia="en-GB"/>
        </w:rPr>
        <w:t>Bronze</w:t>
      </w:r>
      <w:proofErr w:type="gramEnd"/>
      <w:r w:rsidRPr="0047550E">
        <w:rPr>
          <w:rFonts w:asciiTheme="minorHAnsi" w:hAnsiTheme="minorHAnsi" w:cstheme="minorHAnsi"/>
          <w:sz w:val="22"/>
          <w:szCs w:val="22"/>
          <w:lang w:val="en-AU" w:eastAsia="en-GB"/>
        </w:rPr>
        <w:t xml:space="preserve"> layer tables.</w:t>
      </w:r>
    </w:p>
    <w:p w14:paraId="34592717" w14:textId="77777777" w:rsidR="0047550E" w:rsidRPr="0047550E" w:rsidRDefault="0047550E" w:rsidP="0047550E">
      <w:pPr>
        <w:numPr>
          <w:ilvl w:val="1"/>
          <w:numId w:val="26"/>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Scheduled ingestion data flows in HVR either on event basis or time basis.</w:t>
      </w:r>
    </w:p>
    <w:p w14:paraId="5B3D7AF1" w14:textId="5A3C1A8A" w:rsidR="0047550E" w:rsidRPr="0047550E" w:rsidRDefault="0047550E" w:rsidP="0047550E">
      <w:pPr>
        <w:pStyle w:val="ListParagraph"/>
        <w:numPr>
          <w:ilvl w:val="0"/>
          <w:numId w:val="31"/>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Senior Data Engineer - Macquarie Bank, Sydney (July 2021 – April 2023)</w:t>
      </w:r>
    </w:p>
    <w:p w14:paraId="60A2445E" w14:textId="77777777" w:rsidR="0047550E" w:rsidRPr="0047550E" w:rsidRDefault="0047550E" w:rsidP="0047550E">
      <w:pPr>
        <w:numPr>
          <w:ilvl w:val="0"/>
          <w:numId w:val="27"/>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Project</w:t>
      </w:r>
      <w:r w:rsidRPr="0047550E">
        <w:rPr>
          <w:rFonts w:asciiTheme="minorHAnsi" w:hAnsiTheme="minorHAnsi" w:cstheme="minorHAnsi"/>
          <w:sz w:val="22"/>
          <w:szCs w:val="22"/>
          <w:lang w:val="en-AU" w:eastAsia="en-GB"/>
        </w:rPr>
        <w:t>: Tax Transformation</w:t>
      </w:r>
    </w:p>
    <w:p w14:paraId="4C25BBAA" w14:textId="77777777" w:rsidR="0047550E" w:rsidRPr="0047550E" w:rsidRDefault="0047550E" w:rsidP="0047550E">
      <w:pPr>
        <w:numPr>
          <w:ilvl w:val="0"/>
          <w:numId w:val="27"/>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Technologies</w:t>
      </w:r>
      <w:r w:rsidRPr="0047550E">
        <w:rPr>
          <w:rFonts w:asciiTheme="minorHAnsi" w:hAnsiTheme="minorHAnsi" w:cstheme="minorHAnsi"/>
          <w:sz w:val="22"/>
          <w:szCs w:val="22"/>
          <w:lang w:val="en-AU" w:eastAsia="en-GB"/>
        </w:rPr>
        <w:t xml:space="preserve">: Spark, Hive, Cloudera, Python, AWS, Airflow, Bamboo, GCP Services, </w:t>
      </w:r>
      <w:proofErr w:type="spellStart"/>
      <w:r w:rsidRPr="0047550E">
        <w:rPr>
          <w:rFonts w:asciiTheme="minorHAnsi" w:hAnsiTheme="minorHAnsi" w:cstheme="minorHAnsi"/>
          <w:sz w:val="22"/>
          <w:szCs w:val="22"/>
          <w:lang w:val="en-AU" w:eastAsia="en-GB"/>
        </w:rPr>
        <w:t>BigQuery</w:t>
      </w:r>
      <w:proofErr w:type="spellEnd"/>
    </w:p>
    <w:p w14:paraId="5E9D49B7" w14:textId="77777777" w:rsidR="0047550E" w:rsidRPr="0047550E" w:rsidRDefault="0047550E" w:rsidP="0047550E">
      <w:pPr>
        <w:numPr>
          <w:ilvl w:val="0"/>
          <w:numId w:val="27"/>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Responsibilities</w:t>
      </w:r>
      <w:r w:rsidRPr="0047550E">
        <w:rPr>
          <w:rFonts w:asciiTheme="minorHAnsi" w:hAnsiTheme="minorHAnsi" w:cstheme="minorHAnsi"/>
          <w:sz w:val="22"/>
          <w:szCs w:val="22"/>
          <w:lang w:val="en-AU" w:eastAsia="en-GB"/>
        </w:rPr>
        <w:t>:</w:t>
      </w:r>
    </w:p>
    <w:p w14:paraId="5321CCF8" w14:textId="77777777" w:rsidR="0047550E" w:rsidRPr="0047550E" w:rsidRDefault="0047550E" w:rsidP="0047550E">
      <w:pPr>
        <w:numPr>
          <w:ilvl w:val="1"/>
          <w:numId w:val="27"/>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Participated in requirement gathering and analysis working with stakeholders.</w:t>
      </w:r>
    </w:p>
    <w:p w14:paraId="52C1179D" w14:textId="77777777" w:rsidR="0047550E" w:rsidRPr="0047550E" w:rsidRDefault="0047550E" w:rsidP="0047550E">
      <w:pPr>
        <w:numPr>
          <w:ilvl w:val="1"/>
          <w:numId w:val="27"/>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Designed and implemented a big data processing pipeline using AWS EC2 instances, S3, Hadoop, and Spark.</w:t>
      </w:r>
    </w:p>
    <w:p w14:paraId="54B3D3DA" w14:textId="77777777" w:rsidR="0047550E" w:rsidRPr="0047550E" w:rsidRDefault="0047550E" w:rsidP="0047550E">
      <w:pPr>
        <w:numPr>
          <w:ilvl w:val="1"/>
          <w:numId w:val="27"/>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Configured ELB to distribute incoming traffic across multiple instances in multiple availability zones for improved performance and fault tolerance.</w:t>
      </w:r>
    </w:p>
    <w:p w14:paraId="11D328AA" w14:textId="77777777" w:rsidR="0047550E" w:rsidRPr="0047550E" w:rsidRDefault="0047550E" w:rsidP="0047550E">
      <w:pPr>
        <w:numPr>
          <w:ilvl w:val="1"/>
          <w:numId w:val="27"/>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Created and managed Auto Scaling groups to automatically scale instances up or down based on demand.</w:t>
      </w:r>
    </w:p>
    <w:p w14:paraId="6CCBCCC2" w14:textId="77777777" w:rsidR="0047550E" w:rsidRPr="0047550E" w:rsidRDefault="0047550E" w:rsidP="0047550E">
      <w:pPr>
        <w:numPr>
          <w:ilvl w:val="1"/>
          <w:numId w:val="27"/>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Developed Python scripts to connect to source systems using REST APIs.</w:t>
      </w:r>
    </w:p>
    <w:p w14:paraId="617B27DC" w14:textId="77777777" w:rsidR="0047550E" w:rsidRPr="0047550E" w:rsidRDefault="0047550E" w:rsidP="0047550E">
      <w:pPr>
        <w:numPr>
          <w:ilvl w:val="1"/>
          <w:numId w:val="27"/>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Conducted performance tuning and optimization of SQL queries.</w:t>
      </w:r>
    </w:p>
    <w:p w14:paraId="4CB506A7" w14:textId="32EE05E7" w:rsidR="0047550E" w:rsidRPr="0047550E" w:rsidRDefault="0047550E" w:rsidP="0047550E">
      <w:pPr>
        <w:pStyle w:val="ListParagraph"/>
        <w:numPr>
          <w:ilvl w:val="0"/>
          <w:numId w:val="31"/>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Assistant Consultant / Senior Data Engineer - CBA (TATA Consultancy Services), Bangalore and Sydney (May 2017 – July 2021)</w:t>
      </w:r>
    </w:p>
    <w:p w14:paraId="57CD0571" w14:textId="77777777" w:rsidR="0047550E" w:rsidRPr="0047550E" w:rsidRDefault="0047550E" w:rsidP="0047550E">
      <w:pPr>
        <w:numPr>
          <w:ilvl w:val="0"/>
          <w:numId w:val="28"/>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Project</w:t>
      </w:r>
      <w:r w:rsidRPr="0047550E">
        <w:rPr>
          <w:rFonts w:asciiTheme="minorHAnsi" w:hAnsiTheme="minorHAnsi" w:cstheme="minorHAnsi"/>
          <w:sz w:val="22"/>
          <w:szCs w:val="22"/>
          <w:lang w:val="en-AU" w:eastAsia="en-GB"/>
        </w:rPr>
        <w:t>: Data Transformation Program (DTP)</w:t>
      </w:r>
    </w:p>
    <w:p w14:paraId="6F56928B" w14:textId="77777777" w:rsidR="0047550E" w:rsidRPr="0047550E" w:rsidRDefault="0047550E" w:rsidP="0047550E">
      <w:pPr>
        <w:numPr>
          <w:ilvl w:val="0"/>
          <w:numId w:val="28"/>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Technologies</w:t>
      </w:r>
      <w:r w:rsidRPr="0047550E">
        <w:rPr>
          <w:rFonts w:asciiTheme="minorHAnsi" w:hAnsiTheme="minorHAnsi" w:cstheme="minorHAnsi"/>
          <w:sz w:val="22"/>
          <w:szCs w:val="22"/>
          <w:lang w:val="en-AU" w:eastAsia="en-GB"/>
        </w:rPr>
        <w:t>: Spark, Hive, AWS, Sqoop, Cloudera, Python, Scala, Teradata, TeamCity, Tableau</w:t>
      </w:r>
    </w:p>
    <w:p w14:paraId="6740DE2C" w14:textId="77777777" w:rsidR="0047550E" w:rsidRPr="0047550E" w:rsidRDefault="0047550E" w:rsidP="0047550E">
      <w:pPr>
        <w:numPr>
          <w:ilvl w:val="0"/>
          <w:numId w:val="28"/>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Responsibilities</w:t>
      </w:r>
      <w:r w:rsidRPr="0047550E">
        <w:rPr>
          <w:rFonts w:asciiTheme="minorHAnsi" w:hAnsiTheme="minorHAnsi" w:cstheme="minorHAnsi"/>
          <w:sz w:val="22"/>
          <w:szCs w:val="22"/>
          <w:lang w:val="en-AU" w:eastAsia="en-GB"/>
        </w:rPr>
        <w:t>:</w:t>
      </w:r>
    </w:p>
    <w:p w14:paraId="3E982B9B" w14:textId="77777777" w:rsidR="0047550E" w:rsidRPr="0047550E" w:rsidRDefault="0047550E" w:rsidP="0047550E">
      <w:pPr>
        <w:numPr>
          <w:ilvl w:val="1"/>
          <w:numId w:val="28"/>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Designed and implemented scalable ETL pipelines using Scala scripts and Spark's Data Frames API.</w:t>
      </w:r>
    </w:p>
    <w:p w14:paraId="6ECDA92E" w14:textId="77777777" w:rsidR="0047550E" w:rsidRPr="0047550E" w:rsidRDefault="0047550E" w:rsidP="0047550E">
      <w:pPr>
        <w:numPr>
          <w:ilvl w:val="1"/>
          <w:numId w:val="28"/>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Leveraged Kafka for real-time data processing.</w:t>
      </w:r>
    </w:p>
    <w:p w14:paraId="62E03BAD" w14:textId="77777777" w:rsidR="0047550E" w:rsidRPr="0047550E" w:rsidRDefault="0047550E" w:rsidP="0047550E">
      <w:pPr>
        <w:numPr>
          <w:ilvl w:val="1"/>
          <w:numId w:val="28"/>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Managed large datasets using Spark's in-memory capabilities.</w:t>
      </w:r>
    </w:p>
    <w:p w14:paraId="4F5E4053" w14:textId="77777777" w:rsidR="0047550E" w:rsidRPr="0047550E" w:rsidRDefault="0047550E" w:rsidP="0047550E">
      <w:pPr>
        <w:numPr>
          <w:ilvl w:val="1"/>
          <w:numId w:val="28"/>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Designed and implemented cloud-based solutions on AWS.</w:t>
      </w:r>
    </w:p>
    <w:p w14:paraId="6DD6A03E" w14:textId="77777777" w:rsidR="0047550E" w:rsidRPr="0047550E" w:rsidRDefault="0047550E" w:rsidP="0047550E">
      <w:pPr>
        <w:numPr>
          <w:ilvl w:val="1"/>
          <w:numId w:val="28"/>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lastRenderedPageBreak/>
        <w:t>Developed and maintained ETL pipelines using Scala and Spark.</w:t>
      </w:r>
    </w:p>
    <w:p w14:paraId="5DCE6089" w14:textId="77777777" w:rsidR="0047550E" w:rsidRPr="0047550E" w:rsidRDefault="0047550E" w:rsidP="0047550E">
      <w:pPr>
        <w:numPr>
          <w:ilvl w:val="1"/>
          <w:numId w:val="28"/>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Designed and implemented data warehousing solutions using Snowflake.</w:t>
      </w:r>
    </w:p>
    <w:p w14:paraId="515A44E8" w14:textId="77777777" w:rsidR="0047550E" w:rsidRPr="0047550E" w:rsidRDefault="0047550E" w:rsidP="0047550E">
      <w:pPr>
        <w:numPr>
          <w:ilvl w:val="1"/>
          <w:numId w:val="28"/>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Conducted performance tuning and optimization of SQL queries.</w:t>
      </w:r>
    </w:p>
    <w:p w14:paraId="0F1249A8" w14:textId="77777777" w:rsidR="0047550E" w:rsidRPr="0047550E" w:rsidRDefault="0047550E" w:rsidP="0047550E">
      <w:pPr>
        <w:numPr>
          <w:ilvl w:val="1"/>
          <w:numId w:val="28"/>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Developed Python scripts for data integration and processing.</w:t>
      </w:r>
    </w:p>
    <w:p w14:paraId="4BA06F8C" w14:textId="282892EE" w:rsidR="0047550E" w:rsidRPr="0047550E" w:rsidRDefault="0047550E" w:rsidP="0047550E">
      <w:pPr>
        <w:pStyle w:val="ListParagraph"/>
        <w:numPr>
          <w:ilvl w:val="0"/>
          <w:numId w:val="31"/>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Senior Associate - Walmart (Cognizant Technology Solutions), Chennai (March 2016 - May 2017)</w:t>
      </w:r>
    </w:p>
    <w:p w14:paraId="64E42C91" w14:textId="77777777" w:rsidR="0047550E" w:rsidRPr="0047550E" w:rsidRDefault="0047550E" w:rsidP="0047550E">
      <w:pPr>
        <w:numPr>
          <w:ilvl w:val="0"/>
          <w:numId w:val="29"/>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Project</w:t>
      </w:r>
      <w:r w:rsidRPr="0047550E">
        <w:rPr>
          <w:rFonts w:asciiTheme="minorHAnsi" w:hAnsiTheme="minorHAnsi" w:cstheme="minorHAnsi"/>
          <w:sz w:val="22"/>
          <w:szCs w:val="22"/>
          <w:lang w:val="en-AU" w:eastAsia="en-GB"/>
        </w:rPr>
        <w:t>: DCL RMS (Disney Cruise Line Revenue Management System)</w:t>
      </w:r>
    </w:p>
    <w:p w14:paraId="208EA74C" w14:textId="77777777" w:rsidR="0047550E" w:rsidRPr="0047550E" w:rsidRDefault="0047550E" w:rsidP="0047550E">
      <w:pPr>
        <w:numPr>
          <w:ilvl w:val="0"/>
          <w:numId w:val="29"/>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Technologies</w:t>
      </w:r>
      <w:r w:rsidRPr="0047550E">
        <w:rPr>
          <w:rFonts w:asciiTheme="minorHAnsi" w:hAnsiTheme="minorHAnsi" w:cstheme="minorHAnsi"/>
          <w:sz w:val="22"/>
          <w:szCs w:val="22"/>
          <w:lang w:val="en-AU" w:eastAsia="en-GB"/>
        </w:rPr>
        <w:t>: Python, Informatica, Teradata, Tableau</w:t>
      </w:r>
    </w:p>
    <w:p w14:paraId="1BB4C250" w14:textId="77777777" w:rsidR="0047550E" w:rsidRPr="0047550E" w:rsidRDefault="0047550E" w:rsidP="0047550E">
      <w:pPr>
        <w:numPr>
          <w:ilvl w:val="0"/>
          <w:numId w:val="29"/>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Responsibilities</w:t>
      </w:r>
      <w:r w:rsidRPr="0047550E">
        <w:rPr>
          <w:rFonts w:asciiTheme="minorHAnsi" w:hAnsiTheme="minorHAnsi" w:cstheme="minorHAnsi"/>
          <w:sz w:val="22"/>
          <w:szCs w:val="22"/>
          <w:lang w:val="en-AU" w:eastAsia="en-GB"/>
        </w:rPr>
        <w:t>:</w:t>
      </w:r>
    </w:p>
    <w:p w14:paraId="008F3748" w14:textId="77777777" w:rsidR="0047550E" w:rsidRPr="0047550E" w:rsidRDefault="0047550E" w:rsidP="0047550E">
      <w:pPr>
        <w:numPr>
          <w:ilvl w:val="1"/>
          <w:numId w:val="29"/>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Spearheaded the design and development of ETL pipelines.</w:t>
      </w:r>
    </w:p>
    <w:p w14:paraId="11486BD3" w14:textId="77777777" w:rsidR="0047550E" w:rsidRPr="0047550E" w:rsidRDefault="0047550E" w:rsidP="0047550E">
      <w:pPr>
        <w:numPr>
          <w:ilvl w:val="1"/>
          <w:numId w:val="29"/>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 xml:space="preserve">Created Data Warehouse design and performed data </w:t>
      </w:r>
      <w:proofErr w:type="spellStart"/>
      <w:r w:rsidRPr="0047550E">
        <w:rPr>
          <w:rFonts w:asciiTheme="minorHAnsi" w:hAnsiTheme="minorHAnsi" w:cstheme="minorHAnsi"/>
          <w:sz w:val="22"/>
          <w:szCs w:val="22"/>
          <w:lang w:val="en-AU" w:eastAsia="en-GB"/>
        </w:rPr>
        <w:t>modeling</w:t>
      </w:r>
      <w:proofErr w:type="spellEnd"/>
      <w:r w:rsidRPr="0047550E">
        <w:rPr>
          <w:rFonts w:asciiTheme="minorHAnsi" w:hAnsiTheme="minorHAnsi" w:cstheme="minorHAnsi"/>
          <w:sz w:val="22"/>
          <w:szCs w:val="22"/>
          <w:lang w:val="en-AU" w:eastAsia="en-GB"/>
        </w:rPr>
        <w:t>.</w:t>
      </w:r>
    </w:p>
    <w:p w14:paraId="225D26A4" w14:textId="77777777" w:rsidR="0047550E" w:rsidRPr="0047550E" w:rsidRDefault="0047550E" w:rsidP="0047550E">
      <w:pPr>
        <w:numPr>
          <w:ilvl w:val="1"/>
          <w:numId w:val="29"/>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Optimized data loading and transformation performance.</w:t>
      </w:r>
    </w:p>
    <w:p w14:paraId="6AA02E44" w14:textId="77777777" w:rsidR="0047550E" w:rsidRPr="0047550E" w:rsidRDefault="0047550E" w:rsidP="0047550E">
      <w:pPr>
        <w:numPr>
          <w:ilvl w:val="1"/>
          <w:numId w:val="29"/>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Developed and maintained automation tools using Python.</w:t>
      </w:r>
    </w:p>
    <w:p w14:paraId="1E1BD03E" w14:textId="77777777" w:rsidR="0047550E" w:rsidRPr="0047550E" w:rsidRDefault="0047550E" w:rsidP="0047550E">
      <w:pPr>
        <w:numPr>
          <w:ilvl w:val="1"/>
          <w:numId w:val="29"/>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Implemented data quality framework to identify and remove data anomalies.</w:t>
      </w:r>
    </w:p>
    <w:p w14:paraId="2C109B1D" w14:textId="77777777" w:rsidR="0047550E" w:rsidRPr="0047550E" w:rsidRDefault="0047550E" w:rsidP="0047550E">
      <w:pPr>
        <w:numPr>
          <w:ilvl w:val="1"/>
          <w:numId w:val="29"/>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Optimized ETL pipeline performance using techniques such as Hive partitioning and bucketing.</w:t>
      </w:r>
    </w:p>
    <w:p w14:paraId="141B710B" w14:textId="77777777" w:rsidR="0047550E" w:rsidRPr="0047550E" w:rsidRDefault="0047550E" w:rsidP="0047550E">
      <w:pPr>
        <w:numPr>
          <w:ilvl w:val="1"/>
          <w:numId w:val="29"/>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Managed a team of 8 developers and provided training on Teradata and HIVE operations.</w:t>
      </w:r>
    </w:p>
    <w:p w14:paraId="7BCC6DBD" w14:textId="786AA4AF" w:rsidR="0047550E" w:rsidRPr="0047550E" w:rsidRDefault="0047550E" w:rsidP="0047550E">
      <w:pPr>
        <w:pStyle w:val="ListParagraph"/>
        <w:numPr>
          <w:ilvl w:val="0"/>
          <w:numId w:val="31"/>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Senior Software Engineer - CBA (HCL Technologies), Sydney/Chennai (June 2009 - March 2016)</w:t>
      </w:r>
    </w:p>
    <w:p w14:paraId="6C9AD515" w14:textId="77777777" w:rsidR="0047550E" w:rsidRPr="0047550E" w:rsidRDefault="0047550E" w:rsidP="0047550E">
      <w:pPr>
        <w:numPr>
          <w:ilvl w:val="0"/>
          <w:numId w:val="30"/>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Project</w:t>
      </w:r>
      <w:r w:rsidRPr="0047550E">
        <w:rPr>
          <w:rFonts w:asciiTheme="minorHAnsi" w:hAnsiTheme="minorHAnsi" w:cstheme="minorHAnsi"/>
          <w:sz w:val="22"/>
          <w:szCs w:val="22"/>
          <w:lang w:val="en-AU" w:eastAsia="en-GB"/>
        </w:rPr>
        <w:t>: Core Banking Modernization (CBM) / BAU</w:t>
      </w:r>
    </w:p>
    <w:p w14:paraId="0AED765A" w14:textId="77777777" w:rsidR="0047550E" w:rsidRPr="0047550E" w:rsidRDefault="0047550E" w:rsidP="0047550E">
      <w:pPr>
        <w:numPr>
          <w:ilvl w:val="0"/>
          <w:numId w:val="30"/>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Technologies</w:t>
      </w:r>
      <w:r w:rsidRPr="0047550E">
        <w:rPr>
          <w:rFonts w:asciiTheme="minorHAnsi" w:hAnsiTheme="minorHAnsi" w:cstheme="minorHAnsi"/>
          <w:sz w:val="22"/>
          <w:szCs w:val="22"/>
          <w:lang w:val="en-AU" w:eastAsia="en-GB"/>
        </w:rPr>
        <w:t>: Teradata, DataStage</w:t>
      </w:r>
    </w:p>
    <w:p w14:paraId="52E20794" w14:textId="77777777" w:rsidR="0047550E" w:rsidRPr="0047550E" w:rsidRDefault="0047550E" w:rsidP="0047550E">
      <w:pPr>
        <w:numPr>
          <w:ilvl w:val="0"/>
          <w:numId w:val="30"/>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b/>
          <w:bCs/>
          <w:sz w:val="22"/>
          <w:szCs w:val="22"/>
          <w:lang w:val="en-AU" w:eastAsia="en-GB"/>
        </w:rPr>
        <w:t>Responsibilities</w:t>
      </w:r>
      <w:r w:rsidRPr="0047550E">
        <w:rPr>
          <w:rFonts w:asciiTheme="minorHAnsi" w:hAnsiTheme="minorHAnsi" w:cstheme="minorHAnsi"/>
          <w:sz w:val="22"/>
          <w:szCs w:val="22"/>
          <w:lang w:val="en-AU" w:eastAsia="en-GB"/>
        </w:rPr>
        <w:t>:</w:t>
      </w:r>
    </w:p>
    <w:p w14:paraId="44498B09" w14:textId="77777777" w:rsidR="0047550E" w:rsidRPr="0047550E" w:rsidRDefault="0047550E" w:rsidP="0047550E">
      <w:pPr>
        <w:numPr>
          <w:ilvl w:val="1"/>
          <w:numId w:val="30"/>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Designed and developed Core Banking Modernization (CBM) ODS.</w:t>
      </w:r>
    </w:p>
    <w:p w14:paraId="5467C30B" w14:textId="77777777" w:rsidR="0047550E" w:rsidRPr="0047550E" w:rsidRDefault="0047550E" w:rsidP="0047550E">
      <w:pPr>
        <w:numPr>
          <w:ilvl w:val="1"/>
          <w:numId w:val="30"/>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 xml:space="preserve">Managed data warehouse design, data </w:t>
      </w:r>
      <w:proofErr w:type="spellStart"/>
      <w:r w:rsidRPr="0047550E">
        <w:rPr>
          <w:rFonts w:asciiTheme="minorHAnsi" w:hAnsiTheme="minorHAnsi" w:cstheme="minorHAnsi"/>
          <w:sz w:val="22"/>
          <w:szCs w:val="22"/>
          <w:lang w:val="en-AU" w:eastAsia="en-GB"/>
        </w:rPr>
        <w:t>modeling</w:t>
      </w:r>
      <w:proofErr w:type="spellEnd"/>
      <w:r w:rsidRPr="0047550E">
        <w:rPr>
          <w:rFonts w:asciiTheme="minorHAnsi" w:hAnsiTheme="minorHAnsi" w:cstheme="minorHAnsi"/>
          <w:sz w:val="22"/>
          <w:szCs w:val="22"/>
          <w:lang w:val="en-AU" w:eastAsia="en-GB"/>
        </w:rPr>
        <w:t>, and development.</w:t>
      </w:r>
    </w:p>
    <w:p w14:paraId="2BB2509E" w14:textId="77777777" w:rsidR="0047550E" w:rsidRPr="0047550E" w:rsidRDefault="0047550E" w:rsidP="0047550E">
      <w:pPr>
        <w:numPr>
          <w:ilvl w:val="1"/>
          <w:numId w:val="30"/>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Integrated SAP to different systems.</w:t>
      </w:r>
    </w:p>
    <w:p w14:paraId="72CB8C25" w14:textId="77777777" w:rsidR="0047550E" w:rsidRPr="0047550E" w:rsidRDefault="0047550E" w:rsidP="0047550E">
      <w:pPr>
        <w:numPr>
          <w:ilvl w:val="1"/>
          <w:numId w:val="30"/>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Developed automation tools using Python and Teradata SQL.</w:t>
      </w:r>
    </w:p>
    <w:p w14:paraId="05CC63FA" w14:textId="77777777" w:rsidR="0047550E" w:rsidRPr="0047550E" w:rsidRDefault="0047550E" w:rsidP="0047550E">
      <w:pPr>
        <w:numPr>
          <w:ilvl w:val="1"/>
          <w:numId w:val="30"/>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 xml:space="preserve">Successfully </w:t>
      </w:r>
      <w:proofErr w:type="spellStart"/>
      <w:r w:rsidRPr="0047550E">
        <w:rPr>
          <w:rFonts w:asciiTheme="minorHAnsi" w:hAnsiTheme="minorHAnsi" w:cstheme="minorHAnsi"/>
          <w:sz w:val="22"/>
          <w:szCs w:val="22"/>
          <w:lang w:val="en-AU" w:eastAsia="en-GB"/>
        </w:rPr>
        <w:t>modeled</w:t>
      </w:r>
      <w:proofErr w:type="spellEnd"/>
      <w:r w:rsidRPr="0047550E">
        <w:rPr>
          <w:rFonts w:asciiTheme="minorHAnsi" w:hAnsiTheme="minorHAnsi" w:cstheme="minorHAnsi"/>
          <w:sz w:val="22"/>
          <w:szCs w:val="22"/>
          <w:lang w:val="en-AU" w:eastAsia="en-GB"/>
        </w:rPr>
        <w:t xml:space="preserve"> solutions for various Home Loan system incidents/issues.</w:t>
      </w:r>
    </w:p>
    <w:p w14:paraId="0D241D1A" w14:textId="77777777" w:rsidR="0047550E" w:rsidRPr="0047550E" w:rsidRDefault="0047550E" w:rsidP="0047550E">
      <w:pPr>
        <w:numPr>
          <w:ilvl w:val="1"/>
          <w:numId w:val="30"/>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Played a Data designer role in enhancing Account Tax data and GCPS data in GDW space.</w:t>
      </w:r>
    </w:p>
    <w:p w14:paraId="3D7D3986" w14:textId="77777777" w:rsidR="0047550E" w:rsidRPr="0047550E" w:rsidRDefault="0047550E" w:rsidP="0047550E">
      <w:pPr>
        <w:numPr>
          <w:ilvl w:val="1"/>
          <w:numId w:val="30"/>
        </w:numPr>
        <w:spacing w:before="100" w:beforeAutospacing="1" w:after="100" w:afterAutospacing="1"/>
        <w:rPr>
          <w:rFonts w:asciiTheme="minorHAnsi" w:hAnsiTheme="minorHAnsi" w:cstheme="minorHAnsi"/>
          <w:sz w:val="22"/>
          <w:szCs w:val="22"/>
          <w:lang w:val="en-AU" w:eastAsia="en-GB"/>
        </w:rPr>
      </w:pPr>
      <w:r w:rsidRPr="0047550E">
        <w:rPr>
          <w:rFonts w:asciiTheme="minorHAnsi" w:hAnsiTheme="minorHAnsi" w:cstheme="minorHAnsi"/>
          <w:sz w:val="22"/>
          <w:szCs w:val="22"/>
          <w:lang w:val="en-AU" w:eastAsia="en-GB"/>
        </w:rPr>
        <w:t>Developed an automation tool using Python and Teradata SQL to identify data anomalies in the Cards System.</w:t>
      </w:r>
    </w:p>
    <w:p w14:paraId="60A7A8E8" w14:textId="77777777" w:rsidR="00E30FD0" w:rsidRPr="00BD12A8" w:rsidRDefault="00E30FD0" w:rsidP="00FA5399">
      <w:pPr>
        <w:shd w:val="clear" w:color="auto" w:fill="808080"/>
        <w:ind w:right="29"/>
        <w:jc w:val="both"/>
        <w:rPr>
          <w:rFonts w:ascii="Calibri" w:hAnsi="Calibri" w:cs="Calibri"/>
          <w:b/>
          <w:caps/>
          <w:color w:val="FFFFFF"/>
          <w:sz w:val="22"/>
          <w:szCs w:val="22"/>
        </w:rPr>
      </w:pPr>
      <w:r w:rsidRPr="00BD12A8">
        <w:rPr>
          <w:rFonts w:ascii="Calibri" w:hAnsi="Calibri" w:cs="Calibri"/>
          <w:b/>
          <w:caps/>
          <w:color w:val="FFFFFF"/>
          <w:sz w:val="22"/>
          <w:szCs w:val="22"/>
        </w:rPr>
        <w:t>Academic profile:</w:t>
      </w:r>
    </w:p>
    <w:p w14:paraId="1B07BB7A" w14:textId="77777777" w:rsidR="006C4B71" w:rsidRPr="00BD12A8" w:rsidRDefault="006C4B71" w:rsidP="00FA5399">
      <w:pPr>
        <w:pStyle w:val="Page1bullet"/>
        <w:numPr>
          <w:ilvl w:val="0"/>
          <w:numId w:val="0"/>
        </w:numPr>
        <w:tabs>
          <w:tab w:val="left" w:pos="720"/>
        </w:tabs>
        <w:ind w:left="720"/>
        <w:jc w:val="both"/>
        <w:rPr>
          <w:rFonts w:ascii="Calibri" w:hAnsi="Calibri" w:cs="Calibri"/>
          <w:szCs w:val="22"/>
        </w:rPr>
      </w:pPr>
    </w:p>
    <w:p w14:paraId="12B00014" w14:textId="77777777" w:rsidR="008C3FF8" w:rsidRDefault="00755D86" w:rsidP="000B35B4">
      <w:pPr>
        <w:widowControl w:val="0"/>
        <w:numPr>
          <w:ilvl w:val="0"/>
          <w:numId w:val="3"/>
        </w:numPr>
        <w:autoSpaceDE w:val="0"/>
        <w:autoSpaceDN w:val="0"/>
        <w:adjustRightInd w:val="0"/>
        <w:jc w:val="both"/>
        <w:rPr>
          <w:rFonts w:ascii="Calibri" w:hAnsi="Calibri" w:cs="Calibri"/>
          <w:sz w:val="22"/>
          <w:szCs w:val="22"/>
        </w:rPr>
      </w:pPr>
      <w:r w:rsidRPr="00BD12A8">
        <w:rPr>
          <w:rFonts w:ascii="Calibri" w:hAnsi="Calibri" w:cs="Calibri"/>
          <w:color w:val="000000"/>
          <w:sz w:val="22"/>
          <w:szCs w:val="22"/>
        </w:rPr>
        <w:t xml:space="preserve">Bachelor of Engineering from </w:t>
      </w:r>
      <w:r w:rsidR="00F92A28">
        <w:rPr>
          <w:rFonts w:ascii="Calibri" w:hAnsi="Calibri" w:cs="Calibri"/>
          <w:b/>
          <w:color w:val="000000"/>
          <w:sz w:val="22"/>
          <w:szCs w:val="22"/>
        </w:rPr>
        <w:t>PSG College of Technologies</w:t>
      </w:r>
      <w:r w:rsidRPr="00BD12A8">
        <w:rPr>
          <w:rFonts w:ascii="Calibri" w:hAnsi="Calibri" w:cs="Calibri"/>
          <w:b/>
          <w:color w:val="000000"/>
          <w:sz w:val="22"/>
          <w:szCs w:val="22"/>
        </w:rPr>
        <w:t>,</w:t>
      </w:r>
      <w:r w:rsidRPr="00BD12A8">
        <w:rPr>
          <w:rFonts w:ascii="Calibri" w:hAnsi="Calibri" w:cs="Calibri"/>
          <w:b/>
          <w:sz w:val="22"/>
          <w:szCs w:val="22"/>
        </w:rPr>
        <w:t xml:space="preserve"> Anna University </w:t>
      </w:r>
      <w:r w:rsidR="009915AE" w:rsidRPr="00BD12A8">
        <w:rPr>
          <w:rFonts w:ascii="Calibri" w:hAnsi="Calibri" w:cs="Calibri"/>
          <w:color w:val="000000"/>
          <w:sz w:val="22"/>
          <w:szCs w:val="22"/>
        </w:rPr>
        <w:t>in the year of 2008</w:t>
      </w:r>
    </w:p>
    <w:p w14:paraId="04FFC10E" w14:textId="6D0D13C2" w:rsidR="00622E16" w:rsidRDefault="00622E16" w:rsidP="00622E16"/>
    <w:p w14:paraId="29BBF017" w14:textId="29F66A83" w:rsidR="009E7C86" w:rsidRDefault="009E7C86" w:rsidP="00622E16"/>
    <w:p w14:paraId="6D60FA5B" w14:textId="3C715BF0" w:rsidR="009E7C86" w:rsidRDefault="009E7C86" w:rsidP="00622E16"/>
    <w:p w14:paraId="0D75F9B0" w14:textId="77777777" w:rsidR="0011101D" w:rsidRDefault="0011101D" w:rsidP="00622E16"/>
    <w:p w14:paraId="36CF9998" w14:textId="77777777" w:rsidR="0011101D" w:rsidRDefault="0011101D" w:rsidP="00622E16"/>
    <w:p w14:paraId="33EF10BB" w14:textId="77777777" w:rsidR="0011101D" w:rsidRDefault="0011101D" w:rsidP="00622E16"/>
    <w:p w14:paraId="5D3E9080" w14:textId="77777777" w:rsidR="00F00D49" w:rsidRPr="009056D1" w:rsidRDefault="00F00D49" w:rsidP="009056D1">
      <w:pPr>
        <w:autoSpaceDE w:val="0"/>
        <w:autoSpaceDN w:val="0"/>
        <w:adjustRightInd w:val="0"/>
        <w:ind w:left="720"/>
        <w:jc w:val="both"/>
        <w:rPr>
          <w:rFonts w:ascii="Calibri" w:hAnsi="Calibri" w:cs="Calibri"/>
          <w:bCs/>
          <w:sz w:val="22"/>
          <w:szCs w:val="22"/>
        </w:rPr>
      </w:pPr>
    </w:p>
    <w:p w14:paraId="443A642E" w14:textId="77777777" w:rsidR="00EE6DB1" w:rsidRPr="00BD12A8" w:rsidRDefault="00EE6DB1" w:rsidP="00FA5399">
      <w:pPr>
        <w:tabs>
          <w:tab w:val="left" w:pos="270"/>
        </w:tabs>
        <w:jc w:val="both"/>
        <w:rPr>
          <w:rFonts w:ascii="Calibri" w:hAnsi="Calibri" w:cs="Calibri"/>
          <w:sz w:val="22"/>
          <w:szCs w:val="22"/>
        </w:rPr>
      </w:pPr>
    </w:p>
    <w:p w14:paraId="0F21FED9" w14:textId="77777777" w:rsidR="00FA5399" w:rsidRPr="00BD12A8" w:rsidRDefault="0032587B" w:rsidP="00FA5399">
      <w:pPr>
        <w:shd w:val="clear" w:color="auto" w:fill="7F7F7F"/>
        <w:tabs>
          <w:tab w:val="left" w:pos="270"/>
        </w:tabs>
        <w:jc w:val="both"/>
        <w:rPr>
          <w:rFonts w:ascii="Calibri" w:hAnsi="Calibri" w:cs="Calibri"/>
          <w:b/>
          <w:color w:val="FFFFFF"/>
          <w:sz w:val="22"/>
          <w:szCs w:val="22"/>
        </w:rPr>
      </w:pPr>
      <w:r w:rsidRPr="00BD12A8">
        <w:rPr>
          <w:rFonts w:ascii="Calibri" w:hAnsi="Calibri" w:cs="Calibri"/>
          <w:b/>
          <w:color w:val="FFFFFF"/>
          <w:sz w:val="22"/>
          <w:szCs w:val="22"/>
        </w:rPr>
        <w:t>ACHIEVEMENTS AND AWARDS:</w:t>
      </w:r>
    </w:p>
    <w:p w14:paraId="263A7EE9" w14:textId="77777777" w:rsidR="00FA5399" w:rsidRPr="00BD12A8" w:rsidRDefault="00FA5399" w:rsidP="00FA5399">
      <w:pPr>
        <w:tabs>
          <w:tab w:val="left" w:pos="270"/>
        </w:tabs>
        <w:jc w:val="both"/>
        <w:rPr>
          <w:rFonts w:ascii="Calibri" w:hAnsi="Calibri" w:cs="Calibri"/>
          <w:sz w:val="22"/>
          <w:szCs w:val="22"/>
        </w:rPr>
      </w:pPr>
    </w:p>
    <w:p w14:paraId="7E1C9955" w14:textId="77777777" w:rsidR="0047550E" w:rsidRPr="0047550E" w:rsidRDefault="0047550E" w:rsidP="0047550E">
      <w:pPr>
        <w:numPr>
          <w:ilvl w:val="0"/>
          <w:numId w:val="5"/>
        </w:numPr>
        <w:tabs>
          <w:tab w:val="left" w:pos="270"/>
        </w:tabs>
        <w:jc w:val="both"/>
        <w:rPr>
          <w:rFonts w:ascii="Calibri" w:hAnsi="Calibri" w:cs="Calibri"/>
          <w:sz w:val="22"/>
          <w:szCs w:val="22"/>
        </w:rPr>
      </w:pPr>
      <w:r w:rsidRPr="0047550E">
        <w:rPr>
          <w:rFonts w:ascii="Calibri" w:hAnsi="Calibri" w:cs="Calibri"/>
          <w:sz w:val="22"/>
          <w:szCs w:val="22"/>
        </w:rPr>
        <w:t>- Received Quarterly Team Awards - Q1'2019 for the Best Team Collaborator.</w:t>
      </w:r>
    </w:p>
    <w:p w14:paraId="2A334AD1" w14:textId="77777777" w:rsidR="0047550E" w:rsidRPr="0047550E" w:rsidRDefault="0047550E" w:rsidP="0047550E">
      <w:pPr>
        <w:numPr>
          <w:ilvl w:val="0"/>
          <w:numId w:val="5"/>
        </w:numPr>
        <w:tabs>
          <w:tab w:val="left" w:pos="270"/>
        </w:tabs>
        <w:jc w:val="both"/>
        <w:rPr>
          <w:rFonts w:ascii="Calibri" w:hAnsi="Calibri" w:cs="Calibri"/>
          <w:sz w:val="22"/>
          <w:szCs w:val="22"/>
        </w:rPr>
      </w:pPr>
      <w:r w:rsidRPr="0047550E">
        <w:rPr>
          <w:rFonts w:ascii="Calibri" w:hAnsi="Calibri" w:cs="Calibri"/>
          <w:sz w:val="22"/>
          <w:szCs w:val="22"/>
        </w:rPr>
        <w:t>- Awarded “Thanks a Zillion” from TATA Consultancy Services for outstanding project contributions.</w:t>
      </w:r>
    </w:p>
    <w:p w14:paraId="0CC9EE00" w14:textId="77777777" w:rsidR="0047550E" w:rsidRPr="0047550E" w:rsidRDefault="0047550E" w:rsidP="0047550E">
      <w:pPr>
        <w:numPr>
          <w:ilvl w:val="0"/>
          <w:numId w:val="5"/>
        </w:numPr>
        <w:tabs>
          <w:tab w:val="left" w:pos="270"/>
        </w:tabs>
        <w:jc w:val="both"/>
        <w:rPr>
          <w:rFonts w:ascii="Calibri" w:hAnsi="Calibri" w:cs="Calibri"/>
          <w:sz w:val="22"/>
          <w:szCs w:val="22"/>
        </w:rPr>
      </w:pPr>
      <w:r w:rsidRPr="0047550E">
        <w:rPr>
          <w:rFonts w:ascii="Calibri" w:hAnsi="Calibri" w:cs="Calibri"/>
          <w:sz w:val="22"/>
          <w:szCs w:val="22"/>
        </w:rPr>
        <w:t>- Innovation Champ Award (Cognizant), Q3 &amp; Q4 (2016-2017).</w:t>
      </w:r>
    </w:p>
    <w:p w14:paraId="39BC20B6" w14:textId="77777777" w:rsidR="0047550E" w:rsidRPr="0047550E" w:rsidRDefault="0047550E" w:rsidP="0047550E">
      <w:pPr>
        <w:numPr>
          <w:ilvl w:val="0"/>
          <w:numId w:val="5"/>
        </w:numPr>
        <w:tabs>
          <w:tab w:val="left" w:pos="270"/>
        </w:tabs>
        <w:jc w:val="both"/>
        <w:rPr>
          <w:rFonts w:ascii="Calibri" w:hAnsi="Calibri" w:cs="Calibri"/>
          <w:sz w:val="22"/>
          <w:szCs w:val="22"/>
        </w:rPr>
      </w:pPr>
      <w:r w:rsidRPr="0047550E">
        <w:rPr>
          <w:rFonts w:ascii="Calibri" w:hAnsi="Calibri" w:cs="Calibri"/>
          <w:sz w:val="22"/>
          <w:szCs w:val="22"/>
        </w:rPr>
        <w:t>- “Leading Lights” award for excellent contribution at Commonwealth Bank of Australia.</w:t>
      </w:r>
    </w:p>
    <w:p w14:paraId="013FAE21" w14:textId="77777777" w:rsidR="0047550E" w:rsidRPr="0047550E" w:rsidRDefault="0047550E" w:rsidP="0047550E">
      <w:pPr>
        <w:numPr>
          <w:ilvl w:val="0"/>
          <w:numId w:val="5"/>
        </w:numPr>
        <w:tabs>
          <w:tab w:val="left" w:pos="270"/>
        </w:tabs>
        <w:jc w:val="both"/>
        <w:rPr>
          <w:rFonts w:ascii="Calibri" w:hAnsi="Calibri" w:cs="Calibri"/>
          <w:sz w:val="22"/>
          <w:szCs w:val="22"/>
        </w:rPr>
      </w:pPr>
      <w:r w:rsidRPr="0047550E">
        <w:rPr>
          <w:rFonts w:ascii="Calibri" w:hAnsi="Calibri" w:cs="Calibri"/>
          <w:sz w:val="22"/>
          <w:szCs w:val="22"/>
        </w:rPr>
        <w:t>- Appreciated by TATA Consultancy Services for resolving design flaws in different projects.</w:t>
      </w:r>
    </w:p>
    <w:p w14:paraId="0307CA76" w14:textId="77777777" w:rsidR="0047550E" w:rsidRPr="0047550E" w:rsidRDefault="0047550E" w:rsidP="0047550E">
      <w:pPr>
        <w:numPr>
          <w:ilvl w:val="0"/>
          <w:numId w:val="5"/>
        </w:numPr>
        <w:tabs>
          <w:tab w:val="left" w:pos="270"/>
        </w:tabs>
        <w:jc w:val="both"/>
        <w:rPr>
          <w:rFonts w:ascii="Calibri" w:hAnsi="Calibri" w:cs="Calibri"/>
          <w:sz w:val="22"/>
          <w:szCs w:val="22"/>
        </w:rPr>
      </w:pPr>
      <w:r w:rsidRPr="0047550E">
        <w:rPr>
          <w:rFonts w:ascii="Calibri" w:hAnsi="Calibri" w:cs="Calibri"/>
          <w:sz w:val="22"/>
          <w:szCs w:val="22"/>
        </w:rPr>
        <w:t>- Special mention for managerial capabilities and problem-solving skills during Client Visits.</w:t>
      </w:r>
    </w:p>
    <w:p w14:paraId="5CEEB342" w14:textId="77777777" w:rsidR="0047550E" w:rsidRPr="0047550E" w:rsidRDefault="0047550E" w:rsidP="0047550E">
      <w:pPr>
        <w:numPr>
          <w:ilvl w:val="0"/>
          <w:numId w:val="5"/>
        </w:numPr>
        <w:tabs>
          <w:tab w:val="left" w:pos="270"/>
        </w:tabs>
        <w:jc w:val="both"/>
        <w:rPr>
          <w:rFonts w:ascii="Calibri" w:hAnsi="Calibri" w:cs="Calibri"/>
          <w:sz w:val="22"/>
          <w:szCs w:val="22"/>
        </w:rPr>
      </w:pPr>
      <w:r w:rsidRPr="0047550E">
        <w:rPr>
          <w:rFonts w:ascii="Calibri" w:hAnsi="Calibri" w:cs="Calibri"/>
          <w:sz w:val="22"/>
          <w:szCs w:val="22"/>
        </w:rPr>
        <w:t>- Widely appreciated for adding value to the business unit, saving around 1 million AUD annually.</w:t>
      </w:r>
    </w:p>
    <w:p w14:paraId="78C8ED75" w14:textId="187D096C" w:rsidR="000F1772" w:rsidRPr="0047550E" w:rsidRDefault="0047550E" w:rsidP="0047550E">
      <w:pPr>
        <w:numPr>
          <w:ilvl w:val="0"/>
          <w:numId w:val="5"/>
        </w:numPr>
        <w:tabs>
          <w:tab w:val="left" w:pos="270"/>
        </w:tabs>
        <w:jc w:val="both"/>
        <w:rPr>
          <w:rFonts w:ascii="Calibri" w:hAnsi="Calibri" w:cs="Calibri"/>
          <w:color w:val="FFFFFF"/>
          <w:sz w:val="22"/>
          <w:szCs w:val="22"/>
        </w:rPr>
      </w:pPr>
      <w:r w:rsidRPr="0047550E">
        <w:rPr>
          <w:rFonts w:ascii="Calibri" w:hAnsi="Calibri" w:cs="Calibri"/>
          <w:sz w:val="22"/>
          <w:szCs w:val="22"/>
        </w:rPr>
        <w:t>- Delivered critical projects by playing roles such as Lead Data Engineer, Solution Designer, and Technical Business Analyst.</w:t>
      </w:r>
    </w:p>
    <w:p w14:paraId="644E5FCC" w14:textId="77777777" w:rsidR="0047550E" w:rsidRPr="00BD12A8" w:rsidRDefault="0047550E" w:rsidP="0047550E">
      <w:pPr>
        <w:numPr>
          <w:ilvl w:val="0"/>
          <w:numId w:val="5"/>
        </w:numPr>
        <w:tabs>
          <w:tab w:val="left" w:pos="270"/>
        </w:tabs>
        <w:jc w:val="both"/>
        <w:rPr>
          <w:rFonts w:ascii="Calibri" w:hAnsi="Calibri" w:cs="Calibri"/>
          <w:color w:val="FFFFFF"/>
          <w:sz w:val="22"/>
          <w:szCs w:val="22"/>
        </w:rPr>
      </w:pPr>
    </w:p>
    <w:p w14:paraId="4F4A8D07" w14:textId="77777777" w:rsidR="001C5282" w:rsidRPr="00BD12A8" w:rsidRDefault="007A715C" w:rsidP="000B35B4">
      <w:pPr>
        <w:pStyle w:val="Heading1"/>
        <w:numPr>
          <w:ilvl w:val="0"/>
          <w:numId w:val="4"/>
        </w:numPr>
        <w:shd w:val="clear" w:color="auto" w:fill="7F7F7F"/>
        <w:jc w:val="both"/>
        <w:rPr>
          <w:rFonts w:ascii="Calibri" w:hAnsi="Calibri"/>
          <w:bCs w:val="0"/>
          <w:color w:val="FFFFFF"/>
          <w:sz w:val="22"/>
          <w:szCs w:val="22"/>
          <w:u w:val="none"/>
        </w:rPr>
      </w:pPr>
      <w:r w:rsidRPr="00BD12A8">
        <w:rPr>
          <w:rFonts w:ascii="Calibri" w:hAnsi="Calibri"/>
          <w:bCs w:val="0"/>
          <w:color w:val="FFFFFF"/>
          <w:sz w:val="22"/>
          <w:szCs w:val="22"/>
          <w:u w:val="none"/>
        </w:rPr>
        <w:t>PERSONAL INFORMATION:</w:t>
      </w:r>
    </w:p>
    <w:p w14:paraId="7A111231" w14:textId="77777777" w:rsidR="0032587B" w:rsidRPr="00BD12A8" w:rsidRDefault="0032587B" w:rsidP="00FA5399">
      <w:pPr>
        <w:jc w:val="both"/>
        <w:rPr>
          <w:rFonts w:ascii="Calibri" w:eastAsia="MS Mincho" w:hAnsi="Calibri" w:cs="Calibri"/>
          <w:sz w:val="22"/>
          <w:szCs w:val="22"/>
        </w:rPr>
      </w:pPr>
    </w:p>
    <w:p w14:paraId="7BF3DB08" w14:textId="77777777" w:rsidR="001C5282" w:rsidRPr="00B46F90" w:rsidRDefault="001C5282" w:rsidP="00890E78">
      <w:pPr>
        <w:jc w:val="both"/>
        <w:rPr>
          <w:rFonts w:ascii="Calibri" w:eastAsia="MS Mincho" w:hAnsi="Calibri" w:cs="Calibri"/>
          <w:color w:val="FF0000"/>
          <w:sz w:val="22"/>
          <w:szCs w:val="22"/>
        </w:rPr>
      </w:pPr>
      <w:r w:rsidRPr="00BD12A8">
        <w:rPr>
          <w:rFonts w:ascii="Calibri" w:eastAsia="MS Mincho" w:hAnsi="Calibri" w:cs="Calibri"/>
          <w:sz w:val="22"/>
          <w:szCs w:val="22"/>
        </w:rPr>
        <w:t>Name</w:t>
      </w:r>
      <w:r w:rsidRPr="00BD12A8">
        <w:rPr>
          <w:rFonts w:ascii="Calibri" w:eastAsia="MS Mincho" w:hAnsi="Calibri" w:cs="Calibri"/>
          <w:sz w:val="22"/>
          <w:szCs w:val="22"/>
        </w:rPr>
        <w:tab/>
      </w:r>
      <w:r w:rsidRPr="00BD12A8">
        <w:rPr>
          <w:rFonts w:ascii="Calibri" w:eastAsia="MS Mincho" w:hAnsi="Calibri" w:cs="Calibri"/>
          <w:sz w:val="22"/>
          <w:szCs w:val="22"/>
        </w:rPr>
        <w:tab/>
      </w:r>
      <w:r w:rsidRPr="00BD12A8">
        <w:rPr>
          <w:rFonts w:ascii="Calibri" w:eastAsia="MS Mincho" w:hAnsi="Calibri" w:cs="Calibri"/>
          <w:sz w:val="22"/>
          <w:szCs w:val="22"/>
        </w:rPr>
        <w:tab/>
      </w:r>
      <w:r w:rsidRPr="00BD12A8">
        <w:rPr>
          <w:rFonts w:ascii="Calibri" w:eastAsia="MS Mincho" w:hAnsi="Calibri" w:cs="Calibri"/>
          <w:sz w:val="22"/>
          <w:szCs w:val="22"/>
        </w:rPr>
        <w:tab/>
        <w:t xml:space="preserve">: </w:t>
      </w:r>
      <w:r w:rsidR="009C0E1B">
        <w:rPr>
          <w:rFonts w:ascii="Calibri" w:eastAsia="MS Mincho" w:hAnsi="Calibri" w:cs="Calibri"/>
          <w:sz w:val="22"/>
          <w:szCs w:val="22"/>
        </w:rPr>
        <w:t>Yogamanikandan Gurusamy</w:t>
      </w:r>
    </w:p>
    <w:p w14:paraId="5526BE36" w14:textId="77777777" w:rsidR="001C5282" w:rsidRPr="00BD12A8" w:rsidRDefault="001C5282" w:rsidP="00FA5399">
      <w:pPr>
        <w:jc w:val="both"/>
        <w:rPr>
          <w:rFonts w:ascii="Calibri" w:eastAsia="MS Mincho" w:hAnsi="Calibri" w:cs="Calibri"/>
          <w:sz w:val="22"/>
          <w:szCs w:val="22"/>
        </w:rPr>
      </w:pPr>
      <w:r w:rsidRPr="00BD12A8">
        <w:rPr>
          <w:rFonts w:ascii="Calibri" w:eastAsia="MS Mincho" w:hAnsi="Calibri" w:cs="Calibri"/>
          <w:sz w:val="22"/>
          <w:szCs w:val="22"/>
        </w:rPr>
        <w:t>Location</w:t>
      </w:r>
      <w:r w:rsidRPr="00BD12A8">
        <w:rPr>
          <w:rFonts w:ascii="Calibri" w:eastAsia="MS Mincho" w:hAnsi="Calibri" w:cs="Calibri"/>
          <w:sz w:val="22"/>
          <w:szCs w:val="22"/>
        </w:rPr>
        <w:tab/>
      </w:r>
      <w:r w:rsidRPr="00BD12A8">
        <w:rPr>
          <w:rFonts w:ascii="Calibri" w:eastAsia="MS Mincho" w:hAnsi="Calibri" w:cs="Calibri"/>
          <w:sz w:val="22"/>
          <w:szCs w:val="22"/>
        </w:rPr>
        <w:tab/>
      </w:r>
      <w:r w:rsidRPr="00BD12A8">
        <w:rPr>
          <w:rFonts w:ascii="Calibri" w:eastAsia="MS Mincho" w:hAnsi="Calibri" w:cs="Calibri"/>
          <w:sz w:val="22"/>
          <w:szCs w:val="22"/>
        </w:rPr>
        <w:tab/>
        <w:t xml:space="preserve">: </w:t>
      </w:r>
      <w:r w:rsidR="009C0E1B">
        <w:rPr>
          <w:rFonts w:ascii="Calibri" w:eastAsia="MS Mincho" w:hAnsi="Calibri" w:cs="Calibri"/>
          <w:sz w:val="22"/>
          <w:szCs w:val="22"/>
        </w:rPr>
        <w:t>Sydney, Australia</w:t>
      </w:r>
      <w:r w:rsidRPr="00BD12A8">
        <w:rPr>
          <w:rFonts w:ascii="Calibri" w:eastAsia="MS Mincho" w:hAnsi="Calibri" w:cs="Calibri"/>
          <w:sz w:val="22"/>
          <w:szCs w:val="22"/>
        </w:rPr>
        <w:tab/>
      </w:r>
    </w:p>
    <w:p w14:paraId="4A5C04A5" w14:textId="77777777" w:rsidR="001C5282" w:rsidRPr="00BD12A8" w:rsidRDefault="001C5282" w:rsidP="00FA5399">
      <w:pPr>
        <w:jc w:val="both"/>
        <w:rPr>
          <w:rFonts w:ascii="Calibri" w:eastAsia="MS Mincho" w:hAnsi="Calibri" w:cs="Calibri"/>
          <w:sz w:val="22"/>
          <w:szCs w:val="22"/>
        </w:rPr>
      </w:pPr>
      <w:r w:rsidRPr="00BD12A8">
        <w:rPr>
          <w:rFonts w:ascii="Calibri" w:eastAsia="MS Mincho" w:hAnsi="Calibri" w:cs="Calibri"/>
          <w:sz w:val="22"/>
          <w:szCs w:val="22"/>
        </w:rPr>
        <w:t>Citizenship</w:t>
      </w:r>
      <w:r w:rsidRPr="00BD12A8">
        <w:rPr>
          <w:rFonts w:ascii="Calibri" w:eastAsia="MS Mincho" w:hAnsi="Calibri" w:cs="Calibri"/>
          <w:sz w:val="22"/>
          <w:szCs w:val="22"/>
        </w:rPr>
        <w:tab/>
      </w:r>
      <w:r w:rsidRPr="00BD12A8">
        <w:rPr>
          <w:rFonts w:ascii="Calibri" w:eastAsia="MS Mincho" w:hAnsi="Calibri" w:cs="Calibri"/>
          <w:sz w:val="22"/>
          <w:szCs w:val="22"/>
        </w:rPr>
        <w:tab/>
      </w:r>
      <w:r w:rsidRPr="00BD12A8">
        <w:rPr>
          <w:rFonts w:ascii="Calibri" w:eastAsia="MS Mincho" w:hAnsi="Calibri" w:cs="Calibri"/>
          <w:sz w:val="22"/>
          <w:szCs w:val="22"/>
        </w:rPr>
        <w:tab/>
        <w:t>: India</w:t>
      </w:r>
      <w:r w:rsidRPr="00BD12A8">
        <w:rPr>
          <w:rFonts w:ascii="Calibri" w:eastAsia="MS Mincho" w:hAnsi="Calibri" w:cs="Calibri"/>
          <w:sz w:val="22"/>
          <w:szCs w:val="22"/>
        </w:rPr>
        <w:tab/>
      </w:r>
    </w:p>
    <w:p w14:paraId="472AFE6A" w14:textId="77777777" w:rsidR="001C5282" w:rsidRPr="00B46F90" w:rsidRDefault="001C5282" w:rsidP="00890E78">
      <w:pPr>
        <w:jc w:val="both"/>
        <w:rPr>
          <w:rFonts w:ascii="Calibri" w:eastAsia="MS Mincho" w:hAnsi="Calibri" w:cs="Calibri"/>
          <w:color w:val="FF0000"/>
          <w:sz w:val="22"/>
          <w:szCs w:val="22"/>
        </w:rPr>
      </w:pPr>
      <w:r w:rsidRPr="00BD12A8">
        <w:rPr>
          <w:rFonts w:ascii="Calibri" w:eastAsia="MS Mincho" w:hAnsi="Calibri" w:cs="Calibri"/>
          <w:sz w:val="22"/>
          <w:szCs w:val="22"/>
        </w:rPr>
        <w:t>Language Known</w:t>
      </w:r>
      <w:r w:rsidRPr="00BD12A8">
        <w:rPr>
          <w:rFonts w:ascii="Calibri" w:eastAsia="MS Mincho" w:hAnsi="Calibri" w:cs="Calibri"/>
          <w:sz w:val="22"/>
          <w:szCs w:val="22"/>
        </w:rPr>
        <w:tab/>
      </w:r>
      <w:r w:rsidRPr="00BD12A8">
        <w:rPr>
          <w:rFonts w:ascii="Calibri" w:eastAsia="MS Mincho" w:hAnsi="Calibri" w:cs="Calibri"/>
          <w:sz w:val="22"/>
          <w:szCs w:val="22"/>
        </w:rPr>
        <w:tab/>
        <w:t xml:space="preserve">: </w:t>
      </w:r>
      <w:r w:rsidR="00200B80" w:rsidRPr="00BD12A8">
        <w:rPr>
          <w:rFonts w:ascii="Calibri" w:eastAsia="MS Mincho" w:hAnsi="Calibri" w:cs="Calibri"/>
          <w:sz w:val="22"/>
          <w:szCs w:val="22"/>
        </w:rPr>
        <w:t>English, Tamil</w:t>
      </w:r>
      <w:r w:rsidRPr="00BD12A8">
        <w:rPr>
          <w:rFonts w:ascii="Calibri" w:eastAsia="MS Mincho" w:hAnsi="Calibri" w:cs="Calibri"/>
          <w:sz w:val="22"/>
          <w:szCs w:val="22"/>
        </w:rPr>
        <w:tab/>
      </w:r>
      <w:r w:rsidRPr="00B46F90">
        <w:rPr>
          <w:rFonts w:ascii="Calibri" w:eastAsia="MS Mincho" w:hAnsi="Calibri" w:cs="Calibri"/>
          <w:color w:val="FF0000"/>
          <w:sz w:val="22"/>
          <w:szCs w:val="22"/>
        </w:rPr>
        <w:tab/>
      </w:r>
    </w:p>
    <w:p w14:paraId="576F057E" w14:textId="77777777" w:rsidR="000F1772" w:rsidRPr="00BD12A8" w:rsidRDefault="001C5282" w:rsidP="00FA5399">
      <w:pPr>
        <w:jc w:val="both"/>
        <w:rPr>
          <w:rFonts w:ascii="Calibri" w:eastAsia="MS Mincho" w:hAnsi="Calibri" w:cs="Calibri"/>
          <w:sz w:val="22"/>
          <w:szCs w:val="22"/>
        </w:rPr>
      </w:pPr>
      <w:r w:rsidRPr="00BD12A8">
        <w:rPr>
          <w:rFonts w:ascii="Calibri" w:eastAsia="MS Mincho" w:hAnsi="Calibri" w:cs="Calibri"/>
          <w:sz w:val="22"/>
          <w:szCs w:val="22"/>
        </w:rPr>
        <w:tab/>
      </w:r>
    </w:p>
    <w:p w14:paraId="59329C92" w14:textId="77777777" w:rsidR="001C5282" w:rsidRPr="00BD12A8" w:rsidRDefault="001C5282" w:rsidP="00FA5399">
      <w:pPr>
        <w:jc w:val="both"/>
        <w:rPr>
          <w:rFonts w:ascii="Calibri" w:eastAsia="MS Mincho" w:hAnsi="Calibri" w:cs="Calibri"/>
          <w:sz w:val="22"/>
          <w:szCs w:val="22"/>
        </w:rPr>
      </w:pPr>
      <w:r w:rsidRPr="00BD12A8">
        <w:rPr>
          <w:rFonts w:ascii="Calibri" w:hAnsi="Calibri" w:cs="Calibri"/>
          <w:b/>
          <w:color w:val="000000"/>
          <w:sz w:val="22"/>
          <w:szCs w:val="22"/>
          <w:u w:val="single"/>
        </w:rPr>
        <w:t>Present Address</w:t>
      </w:r>
      <w:r w:rsidRPr="00BD12A8">
        <w:rPr>
          <w:rFonts w:ascii="Calibri" w:hAnsi="Calibri" w:cs="Calibri"/>
          <w:color w:val="000000"/>
          <w:sz w:val="22"/>
          <w:szCs w:val="22"/>
        </w:rPr>
        <w:tab/>
        <w:t xml:space="preserve">    </w:t>
      </w:r>
      <w:r w:rsidR="0012570B" w:rsidRPr="00BD12A8">
        <w:rPr>
          <w:rFonts w:ascii="Calibri" w:hAnsi="Calibri" w:cs="Calibri"/>
          <w:color w:val="000000"/>
          <w:sz w:val="22"/>
          <w:szCs w:val="22"/>
        </w:rPr>
        <w:t xml:space="preserve">                            </w:t>
      </w:r>
      <w:r w:rsidR="000F1772" w:rsidRPr="00BD12A8">
        <w:rPr>
          <w:rFonts w:ascii="Calibri" w:hAnsi="Calibri" w:cs="Calibri"/>
          <w:color w:val="000000"/>
          <w:sz w:val="22"/>
          <w:szCs w:val="22"/>
        </w:rPr>
        <w:t xml:space="preserve">                         </w:t>
      </w:r>
    </w:p>
    <w:p w14:paraId="05AD792A" w14:textId="77777777" w:rsidR="000F1772" w:rsidRPr="00BD12A8" w:rsidRDefault="009C0E1B" w:rsidP="00FA5399">
      <w:pPr>
        <w:widowControl w:val="0"/>
        <w:tabs>
          <w:tab w:val="left" w:pos="360"/>
        </w:tabs>
        <w:adjustRightInd w:val="0"/>
        <w:jc w:val="both"/>
        <w:rPr>
          <w:rFonts w:ascii="Calibri" w:hAnsi="Calibri" w:cs="Calibri"/>
          <w:color w:val="000000"/>
          <w:sz w:val="22"/>
          <w:szCs w:val="22"/>
        </w:rPr>
      </w:pPr>
      <w:r>
        <w:rPr>
          <w:rFonts w:ascii="Calibri" w:hAnsi="Calibri" w:cs="Calibri"/>
          <w:color w:val="000000"/>
          <w:sz w:val="22"/>
          <w:szCs w:val="22"/>
        </w:rPr>
        <w:t xml:space="preserve">Unit </w:t>
      </w:r>
      <w:r w:rsidR="00F05BA6">
        <w:rPr>
          <w:rFonts w:ascii="Calibri" w:hAnsi="Calibri" w:cs="Calibri"/>
          <w:color w:val="000000"/>
          <w:sz w:val="22"/>
          <w:szCs w:val="22"/>
        </w:rPr>
        <w:t>4</w:t>
      </w:r>
      <w:r>
        <w:rPr>
          <w:rFonts w:ascii="Calibri" w:hAnsi="Calibri" w:cs="Calibri"/>
          <w:color w:val="000000"/>
          <w:sz w:val="22"/>
          <w:szCs w:val="22"/>
        </w:rPr>
        <w:t xml:space="preserve">, </w:t>
      </w:r>
      <w:r w:rsidR="00F05BA6">
        <w:rPr>
          <w:rFonts w:ascii="Calibri" w:hAnsi="Calibri" w:cs="Calibri"/>
          <w:color w:val="000000"/>
          <w:sz w:val="22"/>
          <w:szCs w:val="22"/>
        </w:rPr>
        <w:t>49-53</w:t>
      </w:r>
      <w:r>
        <w:rPr>
          <w:rFonts w:ascii="Calibri" w:hAnsi="Calibri" w:cs="Calibri"/>
          <w:color w:val="000000"/>
          <w:sz w:val="22"/>
          <w:szCs w:val="22"/>
        </w:rPr>
        <w:t xml:space="preserve"> </w:t>
      </w:r>
      <w:r w:rsidR="00F05BA6">
        <w:rPr>
          <w:rFonts w:ascii="Calibri" w:hAnsi="Calibri" w:cs="Calibri"/>
          <w:color w:val="000000"/>
          <w:sz w:val="22"/>
          <w:szCs w:val="22"/>
        </w:rPr>
        <w:t>Essington</w:t>
      </w:r>
      <w:r>
        <w:rPr>
          <w:rFonts w:ascii="Calibri" w:hAnsi="Calibri" w:cs="Calibri"/>
          <w:color w:val="000000"/>
          <w:sz w:val="22"/>
          <w:szCs w:val="22"/>
        </w:rPr>
        <w:t xml:space="preserve"> </w:t>
      </w:r>
      <w:r w:rsidR="00BF423D">
        <w:rPr>
          <w:rFonts w:ascii="Calibri" w:hAnsi="Calibri" w:cs="Calibri"/>
          <w:color w:val="000000"/>
          <w:sz w:val="22"/>
          <w:szCs w:val="22"/>
        </w:rPr>
        <w:t>Street,</w:t>
      </w:r>
    </w:p>
    <w:p w14:paraId="6B0DF7DA" w14:textId="5D869554" w:rsidR="000F1772" w:rsidRPr="00BD12A8" w:rsidRDefault="001F3BDD" w:rsidP="00FA5399">
      <w:pPr>
        <w:widowControl w:val="0"/>
        <w:tabs>
          <w:tab w:val="left" w:pos="360"/>
        </w:tabs>
        <w:adjustRightInd w:val="0"/>
        <w:jc w:val="both"/>
        <w:rPr>
          <w:rFonts w:ascii="Calibri" w:hAnsi="Calibri" w:cs="Calibri"/>
          <w:color w:val="000000"/>
          <w:sz w:val="22"/>
          <w:szCs w:val="22"/>
        </w:rPr>
      </w:pPr>
      <w:r>
        <w:rPr>
          <w:rFonts w:ascii="Calibri" w:hAnsi="Calibri" w:cs="Calibri"/>
          <w:color w:val="000000"/>
          <w:sz w:val="22"/>
          <w:szCs w:val="22"/>
        </w:rPr>
        <w:t>Wentworth Ville</w:t>
      </w:r>
      <w:r w:rsidR="00720B86">
        <w:rPr>
          <w:rFonts w:ascii="Calibri" w:hAnsi="Calibri" w:cs="Calibri"/>
          <w:color w:val="000000"/>
          <w:sz w:val="22"/>
          <w:szCs w:val="22"/>
        </w:rPr>
        <w:t>,</w:t>
      </w:r>
      <w:r w:rsidR="009C0E1B">
        <w:rPr>
          <w:rFonts w:ascii="Calibri" w:hAnsi="Calibri" w:cs="Calibri"/>
          <w:color w:val="000000"/>
          <w:sz w:val="22"/>
          <w:szCs w:val="22"/>
        </w:rPr>
        <w:t xml:space="preserve"> Sydney</w:t>
      </w:r>
      <w:r w:rsidR="00BF423D">
        <w:rPr>
          <w:rFonts w:ascii="Calibri" w:hAnsi="Calibri" w:cs="Calibri"/>
          <w:color w:val="000000"/>
          <w:sz w:val="22"/>
          <w:szCs w:val="22"/>
        </w:rPr>
        <w:t>,</w:t>
      </w:r>
      <w:r w:rsidR="000F1772" w:rsidRPr="00BD12A8">
        <w:rPr>
          <w:rFonts w:ascii="Calibri" w:hAnsi="Calibri" w:cs="Calibri"/>
          <w:color w:val="000000"/>
          <w:sz w:val="22"/>
          <w:szCs w:val="22"/>
        </w:rPr>
        <w:t xml:space="preserve">                                         </w:t>
      </w:r>
      <w:r w:rsidR="00720B86">
        <w:rPr>
          <w:rFonts w:ascii="Calibri" w:hAnsi="Calibri" w:cs="Calibri"/>
          <w:color w:val="000000"/>
          <w:sz w:val="22"/>
          <w:szCs w:val="22"/>
        </w:rPr>
        <w:t xml:space="preserve"> </w:t>
      </w:r>
      <w:r w:rsidR="000F1772" w:rsidRPr="00BD12A8">
        <w:rPr>
          <w:rFonts w:ascii="Calibri" w:hAnsi="Calibri" w:cs="Calibri"/>
          <w:color w:val="000000"/>
          <w:sz w:val="22"/>
          <w:szCs w:val="22"/>
        </w:rPr>
        <w:t xml:space="preserve">  </w:t>
      </w:r>
    </w:p>
    <w:p w14:paraId="11EA5DDC" w14:textId="77777777" w:rsidR="001C5282" w:rsidRPr="00BD12A8" w:rsidRDefault="009C0E1B" w:rsidP="00FA5399">
      <w:pPr>
        <w:widowControl w:val="0"/>
        <w:tabs>
          <w:tab w:val="left" w:pos="360"/>
        </w:tabs>
        <w:adjustRightInd w:val="0"/>
        <w:jc w:val="both"/>
        <w:rPr>
          <w:rFonts w:ascii="Calibri" w:hAnsi="Calibri" w:cs="Calibri"/>
          <w:color w:val="000000"/>
          <w:sz w:val="22"/>
          <w:szCs w:val="22"/>
        </w:rPr>
      </w:pPr>
      <w:r>
        <w:rPr>
          <w:rFonts w:ascii="Calibri" w:hAnsi="Calibri" w:cs="Calibri"/>
          <w:color w:val="000000"/>
          <w:sz w:val="22"/>
          <w:szCs w:val="22"/>
        </w:rPr>
        <w:t xml:space="preserve">NSW </w:t>
      </w:r>
      <w:r w:rsidR="00BF423D">
        <w:rPr>
          <w:rFonts w:ascii="Calibri" w:hAnsi="Calibri" w:cs="Calibri"/>
          <w:color w:val="000000"/>
          <w:sz w:val="22"/>
          <w:szCs w:val="22"/>
        </w:rPr>
        <w:t>–</w:t>
      </w:r>
      <w:r>
        <w:rPr>
          <w:rFonts w:ascii="Calibri" w:hAnsi="Calibri" w:cs="Calibri"/>
          <w:color w:val="000000"/>
          <w:sz w:val="22"/>
          <w:szCs w:val="22"/>
        </w:rPr>
        <w:t xml:space="preserve"> 21</w:t>
      </w:r>
      <w:r w:rsidR="00F05BA6">
        <w:rPr>
          <w:rFonts w:ascii="Calibri" w:hAnsi="Calibri" w:cs="Calibri"/>
          <w:color w:val="000000"/>
          <w:sz w:val="22"/>
          <w:szCs w:val="22"/>
        </w:rPr>
        <w:t>4</w:t>
      </w:r>
      <w:r>
        <w:rPr>
          <w:rFonts w:ascii="Calibri" w:hAnsi="Calibri" w:cs="Calibri"/>
          <w:color w:val="000000"/>
          <w:sz w:val="22"/>
          <w:szCs w:val="22"/>
        </w:rPr>
        <w:t>5</w:t>
      </w:r>
      <w:r w:rsidR="00BF423D">
        <w:rPr>
          <w:rFonts w:ascii="Calibri" w:hAnsi="Calibri" w:cs="Calibri"/>
          <w:color w:val="000000"/>
          <w:sz w:val="22"/>
          <w:szCs w:val="22"/>
        </w:rPr>
        <w:t>.</w:t>
      </w:r>
      <w:r w:rsidR="001C5282" w:rsidRPr="00BD12A8">
        <w:rPr>
          <w:rFonts w:ascii="Calibri" w:hAnsi="Calibri" w:cs="Calibri"/>
          <w:color w:val="000000"/>
          <w:sz w:val="22"/>
          <w:szCs w:val="22"/>
        </w:rPr>
        <w:t xml:space="preserve">                                                         </w:t>
      </w:r>
    </w:p>
    <w:p w14:paraId="671F778B" w14:textId="77777777" w:rsidR="001C5282" w:rsidRPr="00BD12A8" w:rsidRDefault="001C5282" w:rsidP="00FA5399">
      <w:pPr>
        <w:widowControl w:val="0"/>
        <w:tabs>
          <w:tab w:val="left" w:pos="360"/>
        </w:tabs>
        <w:adjustRightInd w:val="0"/>
        <w:jc w:val="both"/>
        <w:rPr>
          <w:rFonts w:ascii="Calibri" w:hAnsi="Calibri" w:cs="Calibri"/>
          <w:color w:val="000000"/>
          <w:sz w:val="22"/>
          <w:szCs w:val="22"/>
        </w:rPr>
      </w:pPr>
      <w:r w:rsidRPr="00BD12A8">
        <w:rPr>
          <w:rFonts w:ascii="Calibri" w:hAnsi="Calibri" w:cs="Calibri"/>
          <w:color w:val="000000"/>
          <w:sz w:val="22"/>
          <w:szCs w:val="22"/>
        </w:rPr>
        <w:t xml:space="preserve">                                                                                                                                                                </w:t>
      </w:r>
    </w:p>
    <w:p w14:paraId="3D39F94C" w14:textId="77777777" w:rsidR="006243AB" w:rsidRPr="00BD12A8" w:rsidRDefault="001C5282" w:rsidP="00FA5399">
      <w:pPr>
        <w:widowControl w:val="0"/>
        <w:tabs>
          <w:tab w:val="left" w:pos="360"/>
        </w:tabs>
        <w:adjustRightInd w:val="0"/>
        <w:jc w:val="both"/>
        <w:rPr>
          <w:rFonts w:ascii="Calibri" w:hAnsi="Calibri" w:cs="Calibri"/>
          <w:b/>
          <w:i/>
          <w:sz w:val="22"/>
          <w:szCs w:val="22"/>
        </w:rPr>
      </w:pPr>
      <w:r w:rsidRPr="00BD12A8">
        <w:rPr>
          <w:rFonts w:ascii="Calibri" w:hAnsi="Calibri" w:cs="Calibri"/>
          <w:color w:val="000000"/>
          <w:sz w:val="22"/>
          <w:szCs w:val="22"/>
        </w:rPr>
        <w:t xml:space="preserve">                                                                                </w:t>
      </w:r>
      <w:r w:rsidR="009147A6" w:rsidRPr="00BD12A8">
        <w:rPr>
          <w:rFonts w:ascii="Calibri" w:hAnsi="Calibri" w:cs="Calibri"/>
          <w:b/>
          <w:bCs/>
          <w:i/>
          <w:sz w:val="22"/>
          <w:szCs w:val="22"/>
        </w:rPr>
        <w:t xml:space="preserve"> </w:t>
      </w:r>
    </w:p>
    <w:sectPr w:rsidR="006243AB" w:rsidRPr="00BD12A8" w:rsidSect="00ED40F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44A33" w14:textId="77777777" w:rsidR="00CC3235" w:rsidRDefault="00CC3235">
      <w:r>
        <w:separator/>
      </w:r>
    </w:p>
  </w:endnote>
  <w:endnote w:type="continuationSeparator" w:id="0">
    <w:p w14:paraId="138771AB" w14:textId="77777777" w:rsidR="00CC3235" w:rsidRDefault="00CC3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panose1 w:val="020B0604020202020204"/>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F234A" w14:textId="77777777" w:rsidR="00CC3235" w:rsidRDefault="00CC3235">
      <w:r>
        <w:separator/>
      </w:r>
    </w:p>
  </w:footnote>
  <w:footnote w:type="continuationSeparator" w:id="0">
    <w:p w14:paraId="4B712018" w14:textId="77777777" w:rsidR="00CC3235" w:rsidRDefault="00CC3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OpenSymbol"/>
        <w:sz w:val="18"/>
        <w:szCs w:val="18"/>
      </w:rPr>
    </w:lvl>
  </w:abstractNum>
  <w:abstractNum w:abstractNumId="4" w15:restartNumberingAfterBreak="0">
    <w:nsid w:val="00000009"/>
    <w:multiLevelType w:val="multilevel"/>
    <w:tmpl w:val="00000009"/>
    <w:name w:val="WW8Num9"/>
    <w:lvl w:ilvl="0">
      <w:start w:val="1"/>
      <w:numFmt w:val="bullet"/>
      <w:lvlText w:val=""/>
      <w:lvlJc w:val="left"/>
      <w:pPr>
        <w:tabs>
          <w:tab w:val="num" w:pos="0"/>
        </w:tabs>
        <w:ind w:left="720" w:hanging="360"/>
      </w:pPr>
      <w:rPr>
        <w:rFonts w:ascii="Symbol" w:hAnsi="Symbol" w:cs="OpenSymbol"/>
        <w:sz w:val="18"/>
        <w:szCs w:val="18"/>
      </w:rPr>
    </w:lvl>
    <w:lvl w:ilvl="1">
      <w:start w:val="1"/>
      <w:numFmt w:val="bullet"/>
      <w:lvlText w:val=""/>
      <w:lvlJc w:val="left"/>
      <w:pPr>
        <w:tabs>
          <w:tab w:val="num" w:pos="0"/>
        </w:tabs>
        <w:ind w:left="1440" w:hanging="360"/>
      </w:pPr>
      <w:rPr>
        <w:rFonts w:ascii="Symbol" w:hAnsi="Symbol" w:cs="OpenSymbol"/>
        <w:sz w:val="18"/>
        <w:szCs w:val="18"/>
      </w:rPr>
    </w:lvl>
    <w:lvl w:ilvl="2">
      <w:start w:val="1"/>
      <w:numFmt w:val="bullet"/>
      <w:lvlText w:val=""/>
      <w:lvlJc w:val="left"/>
      <w:pPr>
        <w:tabs>
          <w:tab w:val="num" w:pos="0"/>
        </w:tabs>
        <w:ind w:left="2160" w:hanging="360"/>
      </w:pPr>
      <w:rPr>
        <w:rFonts w:ascii="Symbol" w:hAnsi="Symbol" w:cs="OpenSymbol"/>
        <w:sz w:val="18"/>
        <w:szCs w:val="18"/>
      </w:rPr>
    </w:lvl>
    <w:lvl w:ilvl="3">
      <w:start w:val="1"/>
      <w:numFmt w:val="bullet"/>
      <w:lvlText w:val=""/>
      <w:lvlJc w:val="left"/>
      <w:pPr>
        <w:tabs>
          <w:tab w:val="num" w:pos="0"/>
        </w:tabs>
        <w:ind w:left="2880" w:hanging="360"/>
      </w:pPr>
      <w:rPr>
        <w:rFonts w:ascii="Symbol" w:hAnsi="Symbol" w:cs="OpenSymbol"/>
        <w:sz w:val="18"/>
        <w:szCs w:val="18"/>
      </w:rPr>
    </w:lvl>
    <w:lvl w:ilvl="4">
      <w:start w:val="1"/>
      <w:numFmt w:val="bullet"/>
      <w:lvlText w:val=""/>
      <w:lvlJc w:val="left"/>
      <w:pPr>
        <w:tabs>
          <w:tab w:val="num" w:pos="0"/>
        </w:tabs>
        <w:ind w:left="3600" w:hanging="360"/>
      </w:pPr>
      <w:rPr>
        <w:rFonts w:ascii="Symbol" w:hAnsi="Symbol" w:cs="OpenSymbol"/>
        <w:sz w:val="18"/>
        <w:szCs w:val="18"/>
      </w:rPr>
    </w:lvl>
    <w:lvl w:ilvl="5">
      <w:start w:val="1"/>
      <w:numFmt w:val="bullet"/>
      <w:lvlText w:val=""/>
      <w:lvlJc w:val="left"/>
      <w:pPr>
        <w:tabs>
          <w:tab w:val="num" w:pos="0"/>
        </w:tabs>
        <w:ind w:left="4320" w:hanging="360"/>
      </w:pPr>
      <w:rPr>
        <w:rFonts w:ascii="Symbol" w:hAnsi="Symbol" w:cs="OpenSymbol"/>
        <w:sz w:val="18"/>
        <w:szCs w:val="18"/>
      </w:rPr>
    </w:lvl>
    <w:lvl w:ilvl="6">
      <w:start w:val="1"/>
      <w:numFmt w:val="bullet"/>
      <w:lvlText w:val=""/>
      <w:lvlJc w:val="left"/>
      <w:pPr>
        <w:tabs>
          <w:tab w:val="num" w:pos="0"/>
        </w:tabs>
        <w:ind w:left="5040" w:hanging="360"/>
      </w:pPr>
      <w:rPr>
        <w:rFonts w:ascii="Symbol" w:hAnsi="Symbol" w:cs="OpenSymbol"/>
        <w:sz w:val="18"/>
        <w:szCs w:val="18"/>
      </w:rPr>
    </w:lvl>
    <w:lvl w:ilvl="7">
      <w:start w:val="1"/>
      <w:numFmt w:val="bullet"/>
      <w:lvlText w:val=""/>
      <w:lvlJc w:val="left"/>
      <w:pPr>
        <w:tabs>
          <w:tab w:val="num" w:pos="0"/>
        </w:tabs>
        <w:ind w:left="5760" w:hanging="360"/>
      </w:pPr>
      <w:rPr>
        <w:rFonts w:ascii="Symbol" w:hAnsi="Symbol" w:cs="OpenSymbol"/>
        <w:sz w:val="18"/>
        <w:szCs w:val="18"/>
      </w:rPr>
    </w:lvl>
    <w:lvl w:ilvl="8">
      <w:start w:val="1"/>
      <w:numFmt w:val="bullet"/>
      <w:lvlText w:val=""/>
      <w:lvlJc w:val="left"/>
      <w:pPr>
        <w:tabs>
          <w:tab w:val="num" w:pos="0"/>
        </w:tabs>
        <w:ind w:left="6480" w:hanging="360"/>
      </w:pPr>
      <w:rPr>
        <w:rFonts w:ascii="Symbol" w:hAnsi="Symbol" w:cs="OpenSymbol"/>
        <w:sz w:val="18"/>
        <w:szCs w:val="18"/>
      </w:rPr>
    </w:lvl>
  </w:abstractNum>
  <w:abstractNum w:abstractNumId="5" w15:restartNumberingAfterBreak="0">
    <w:nsid w:val="056C3894"/>
    <w:multiLevelType w:val="hybridMultilevel"/>
    <w:tmpl w:val="89D676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844E58"/>
    <w:multiLevelType w:val="singleLevel"/>
    <w:tmpl w:val="2A4E59D4"/>
    <w:lvl w:ilvl="0">
      <w:numFmt w:val="bullet"/>
      <w:pStyle w:val="Page1bullet"/>
      <w:lvlText w:val=""/>
      <w:lvlJc w:val="left"/>
      <w:pPr>
        <w:tabs>
          <w:tab w:val="num" w:pos="720"/>
        </w:tabs>
        <w:ind w:left="720" w:hanging="720"/>
      </w:pPr>
      <w:rPr>
        <w:rFonts w:ascii="Symbol" w:hAnsi="Symbol" w:hint="default"/>
      </w:rPr>
    </w:lvl>
  </w:abstractNum>
  <w:abstractNum w:abstractNumId="7" w15:restartNumberingAfterBreak="0">
    <w:nsid w:val="0D860842"/>
    <w:multiLevelType w:val="hybridMultilevel"/>
    <w:tmpl w:val="05306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11CD"/>
    <w:multiLevelType w:val="hybridMultilevel"/>
    <w:tmpl w:val="314EE492"/>
    <w:lvl w:ilvl="0" w:tplc="0409000B">
      <w:start w:val="1"/>
      <w:numFmt w:val="bullet"/>
      <w:pStyle w:val="Heading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01581B"/>
    <w:multiLevelType w:val="hybridMultilevel"/>
    <w:tmpl w:val="E904EB5A"/>
    <w:lvl w:ilvl="0" w:tplc="D09A4FDA">
      <w:start w:val="1"/>
      <w:numFmt w:val="decimal"/>
      <w:lvlText w:val="%1."/>
      <w:lvlJc w:val="left"/>
      <w:pPr>
        <w:ind w:left="720" w:hanging="360"/>
      </w:pPr>
      <w:rPr>
        <w:rFonts w:ascii="Times New Roman" w:hAnsi="Symbol"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0B4B32"/>
    <w:multiLevelType w:val="hybridMultilevel"/>
    <w:tmpl w:val="28F6B25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D36620"/>
    <w:multiLevelType w:val="multilevel"/>
    <w:tmpl w:val="68F4C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27E0B"/>
    <w:multiLevelType w:val="hybridMultilevel"/>
    <w:tmpl w:val="86F4E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B42FDF"/>
    <w:multiLevelType w:val="multilevel"/>
    <w:tmpl w:val="720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2A3902"/>
    <w:multiLevelType w:val="multilevel"/>
    <w:tmpl w:val="8BD6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0B0328"/>
    <w:multiLevelType w:val="multilevel"/>
    <w:tmpl w:val="741A8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232776"/>
    <w:multiLevelType w:val="hybridMultilevel"/>
    <w:tmpl w:val="5BBA8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F834C4"/>
    <w:multiLevelType w:val="multilevel"/>
    <w:tmpl w:val="179A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D027FF"/>
    <w:multiLevelType w:val="hybridMultilevel"/>
    <w:tmpl w:val="5E04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B6398"/>
    <w:multiLevelType w:val="hybridMultilevel"/>
    <w:tmpl w:val="36CED9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93A766C"/>
    <w:multiLevelType w:val="multilevel"/>
    <w:tmpl w:val="A0C2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235413"/>
    <w:multiLevelType w:val="hybridMultilevel"/>
    <w:tmpl w:val="57AAA3D6"/>
    <w:lvl w:ilvl="0" w:tplc="78721FEA">
      <w:start w:val="1"/>
      <w:numFmt w:val="bullet"/>
      <w:lvlText w:val=""/>
      <w:lvlJc w:val="left"/>
      <w:pPr>
        <w:ind w:left="720" w:hanging="360"/>
      </w:pPr>
      <w:rPr>
        <w:rFonts w:ascii="Wingdings" w:hAnsi="Wingdings" w:hint="default"/>
        <w:color w:val="8080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1B000FD"/>
    <w:multiLevelType w:val="hybridMultilevel"/>
    <w:tmpl w:val="39C243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8DC4ACE"/>
    <w:multiLevelType w:val="multilevel"/>
    <w:tmpl w:val="1A62A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661094"/>
    <w:multiLevelType w:val="multilevel"/>
    <w:tmpl w:val="7284A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AE3F97"/>
    <w:multiLevelType w:val="multilevel"/>
    <w:tmpl w:val="8680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2B6618"/>
    <w:multiLevelType w:val="hybridMultilevel"/>
    <w:tmpl w:val="CE44A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FEA43B3"/>
    <w:multiLevelType w:val="hybridMultilevel"/>
    <w:tmpl w:val="D9ECC9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2C25EDE"/>
    <w:multiLevelType w:val="multilevel"/>
    <w:tmpl w:val="72A45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AF1FFD"/>
    <w:multiLevelType w:val="multilevel"/>
    <w:tmpl w:val="EA464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E59AB"/>
    <w:multiLevelType w:val="multilevel"/>
    <w:tmpl w:val="8C08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7F5826"/>
    <w:multiLevelType w:val="multilevel"/>
    <w:tmpl w:val="F9E2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946ED9"/>
    <w:multiLevelType w:val="multilevel"/>
    <w:tmpl w:val="9FAE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DE0CE7"/>
    <w:multiLevelType w:val="hybridMultilevel"/>
    <w:tmpl w:val="637051C4"/>
    <w:lvl w:ilvl="0" w:tplc="0C090005">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4" w15:restartNumberingAfterBreak="0">
    <w:nsid w:val="7BA4059C"/>
    <w:multiLevelType w:val="hybridMultilevel"/>
    <w:tmpl w:val="B01E1B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7DF87393"/>
    <w:multiLevelType w:val="multilevel"/>
    <w:tmpl w:val="4A20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6037590">
    <w:abstractNumId w:val="8"/>
  </w:num>
  <w:num w:numId="2" w16cid:durableId="210969788">
    <w:abstractNumId w:val="6"/>
  </w:num>
  <w:num w:numId="3" w16cid:durableId="1687444590">
    <w:abstractNumId w:val="7"/>
  </w:num>
  <w:num w:numId="4" w16cid:durableId="409740135">
    <w:abstractNumId w:val="0"/>
  </w:num>
  <w:num w:numId="5" w16cid:durableId="1471632459">
    <w:abstractNumId w:val="16"/>
  </w:num>
  <w:num w:numId="6" w16cid:durableId="1263101486">
    <w:abstractNumId w:val="18"/>
  </w:num>
  <w:num w:numId="7" w16cid:durableId="83065982">
    <w:abstractNumId w:val="12"/>
  </w:num>
  <w:num w:numId="8" w16cid:durableId="1970235471">
    <w:abstractNumId w:val="19"/>
  </w:num>
  <w:num w:numId="9" w16cid:durableId="664627137">
    <w:abstractNumId w:val="33"/>
  </w:num>
  <w:num w:numId="10" w16cid:durableId="678629647">
    <w:abstractNumId w:val="10"/>
  </w:num>
  <w:num w:numId="11" w16cid:durableId="992567116">
    <w:abstractNumId w:val="21"/>
  </w:num>
  <w:num w:numId="12" w16cid:durableId="1335457937">
    <w:abstractNumId w:val="5"/>
  </w:num>
  <w:num w:numId="13" w16cid:durableId="922647752">
    <w:abstractNumId w:val="22"/>
  </w:num>
  <w:num w:numId="14" w16cid:durableId="1826899838">
    <w:abstractNumId w:val="26"/>
  </w:num>
  <w:num w:numId="15" w16cid:durableId="587692454">
    <w:abstractNumId w:val="34"/>
  </w:num>
  <w:num w:numId="16" w16cid:durableId="1135562988">
    <w:abstractNumId w:val="35"/>
  </w:num>
  <w:num w:numId="17" w16cid:durableId="265115985">
    <w:abstractNumId w:val="31"/>
  </w:num>
  <w:num w:numId="18" w16cid:durableId="1064724000">
    <w:abstractNumId w:val="20"/>
  </w:num>
  <w:num w:numId="19" w16cid:durableId="65226411">
    <w:abstractNumId w:val="32"/>
  </w:num>
  <w:num w:numId="20" w16cid:durableId="858658606">
    <w:abstractNumId w:val="13"/>
  </w:num>
  <w:num w:numId="21" w16cid:durableId="512304026">
    <w:abstractNumId w:val="30"/>
  </w:num>
  <w:num w:numId="22" w16cid:durableId="246622023">
    <w:abstractNumId w:val="25"/>
  </w:num>
  <w:num w:numId="23" w16cid:durableId="613096754">
    <w:abstractNumId w:val="14"/>
  </w:num>
  <w:num w:numId="24" w16cid:durableId="602688630">
    <w:abstractNumId w:val="17"/>
  </w:num>
  <w:num w:numId="25" w16cid:durableId="1412391212">
    <w:abstractNumId w:val="15"/>
  </w:num>
  <w:num w:numId="26" w16cid:durableId="1788499405">
    <w:abstractNumId w:val="11"/>
  </w:num>
  <w:num w:numId="27" w16cid:durableId="665674447">
    <w:abstractNumId w:val="28"/>
  </w:num>
  <w:num w:numId="28" w16cid:durableId="678695425">
    <w:abstractNumId w:val="29"/>
  </w:num>
  <w:num w:numId="29" w16cid:durableId="704142437">
    <w:abstractNumId w:val="24"/>
  </w:num>
  <w:num w:numId="30" w16cid:durableId="1204366756">
    <w:abstractNumId w:val="23"/>
  </w:num>
  <w:num w:numId="31" w16cid:durableId="1818842640">
    <w:abstractNumId w:val="9"/>
  </w:num>
  <w:num w:numId="32" w16cid:durableId="1929732668">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CF3"/>
    <w:rsid w:val="0000299E"/>
    <w:rsid w:val="00012135"/>
    <w:rsid w:val="000135C9"/>
    <w:rsid w:val="00014A92"/>
    <w:rsid w:val="00015FB6"/>
    <w:rsid w:val="00017E52"/>
    <w:rsid w:val="00023F27"/>
    <w:rsid w:val="0002648F"/>
    <w:rsid w:val="00030A56"/>
    <w:rsid w:val="0003142A"/>
    <w:rsid w:val="00034532"/>
    <w:rsid w:val="00036AAA"/>
    <w:rsid w:val="00040640"/>
    <w:rsid w:val="00042DEA"/>
    <w:rsid w:val="00044295"/>
    <w:rsid w:val="0004509E"/>
    <w:rsid w:val="00051A19"/>
    <w:rsid w:val="00062D53"/>
    <w:rsid w:val="00062E82"/>
    <w:rsid w:val="00064186"/>
    <w:rsid w:val="00064DA7"/>
    <w:rsid w:val="00067E64"/>
    <w:rsid w:val="00067E7E"/>
    <w:rsid w:val="00070F99"/>
    <w:rsid w:val="00071A08"/>
    <w:rsid w:val="00081880"/>
    <w:rsid w:val="00081A33"/>
    <w:rsid w:val="00085B08"/>
    <w:rsid w:val="000873CD"/>
    <w:rsid w:val="00087F41"/>
    <w:rsid w:val="00094E3D"/>
    <w:rsid w:val="000A13D6"/>
    <w:rsid w:val="000A225A"/>
    <w:rsid w:val="000A3A91"/>
    <w:rsid w:val="000A7147"/>
    <w:rsid w:val="000B0496"/>
    <w:rsid w:val="000B10C0"/>
    <w:rsid w:val="000B191D"/>
    <w:rsid w:val="000B33B1"/>
    <w:rsid w:val="000B35B4"/>
    <w:rsid w:val="000B49FF"/>
    <w:rsid w:val="000B6F0C"/>
    <w:rsid w:val="000B7E27"/>
    <w:rsid w:val="000C3A82"/>
    <w:rsid w:val="000C5B11"/>
    <w:rsid w:val="000E3A33"/>
    <w:rsid w:val="000E3B13"/>
    <w:rsid w:val="000E63FD"/>
    <w:rsid w:val="000E7CAC"/>
    <w:rsid w:val="000F09CA"/>
    <w:rsid w:val="000F1772"/>
    <w:rsid w:val="000F34A2"/>
    <w:rsid w:val="000F54AD"/>
    <w:rsid w:val="000F75AD"/>
    <w:rsid w:val="00105D7E"/>
    <w:rsid w:val="00110836"/>
    <w:rsid w:val="0011101D"/>
    <w:rsid w:val="001144B3"/>
    <w:rsid w:val="0011771E"/>
    <w:rsid w:val="00120C31"/>
    <w:rsid w:val="00122F25"/>
    <w:rsid w:val="00122FE5"/>
    <w:rsid w:val="0012570B"/>
    <w:rsid w:val="001276B0"/>
    <w:rsid w:val="00131988"/>
    <w:rsid w:val="0013282B"/>
    <w:rsid w:val="00132BFB"/>
    <w:rsid w:val="00137BDD"/>
    <w:rsid w:val="00145CD8"/>
    <w:rsid w:val="00147918"/>
    <w:rsid w:val="00156B98"/>
    <w:rsid w:val="00157A3C"/>
    <w:rsid w:val="00160FCE"/>
    <w:rsid w:val="001631C0"/>
    <w:rsid w:val="0016682D"/>
    <w:rsid w:val="001674A2"/>
    <w:rsid w:val="00172345"/>
    <w:rsid w:val="00174FB6"/>
    <w:rsid w:val="00181712"/>
    <w:rsid w:val="00182224"/>
    <w:rsid w:val="00184055"/>
    <w:rsid w:val="00191C55"/>
    <w:rsid w:val="00196E0F"/>
    <w:rsid w:val="001A3809"/>
    <w:rsid w:val="001A6221"/>
    <w:rsid w:val="001A6A9D"/>
    <w:rsid w:val="001B397B"/>
    <w:rsid w:val="001B3CB4"/>
    <w:rsid w:val="001B43AA"/>
    <w:rsid w:val="001B4568"/>
    <w:rsid w:val="001B7AC4"/>
    <w:rsid w:val="001C0338"/>
    <w:rsid w:val="001C0650"/>
    <w:rsid w:val="001C5282"/>
    <w:rsid w:val="001D0375"/>
    <w:rsid w:val="001D11D1"/>
    <w:rsid w:val="001D202A"/>
    <w:rsid w:val="001D5FA9"/>
    <w:rsid w:val="001D6D9C"/>
    <w:rsid w:val="001E06BF"/>
    <w:rsid w:val="001E19DB"/>
    <w:rsid w:val="001E2B87"/>
    <w:rsid w:val="001E3575"/>
    <w:rsid w:val="001E7C46"/>
    <w:rsid w:val="001F1833"/>
    <w:rsid w:val="001F3BDD"/>
    <w:rsid w:val="001F7D51"/>
    <w:rsid w:val="00200B80"/>
    <w:rsid w:val="0020334D"/>
    <w:rsid w:val="002075AB"/>
    <w:rsid w:val="00210481"/>
    <w:rsid w:val="00211DE4"/>
    <w:rsid w:val="00213EC1"/>
    <w:rsid w:val="002220F4"/>
    <w:rsid w:val="00222912"/>
    <w:rsid w:val="002263AF"/>
    <w:rsid w:val="0022658F"/>
    <w:rsid w:val="00226C85"/>
    <w:rsid w:val="00232936"/>
    <w:rsid w:val="00233CDD"/>
    <w:rsid w:val="0023453A"/>
    <w:rsid w:val="00237466"/>
    <w:rsid w:val="0024015C"/>
    <w:rsid w:val="00245F35"/>
    <w:rsid w:val="002565F7"/>
    <w:rsid w:val="002628A0"/>
    <w:rsid w:val="00270641"/>
    <w:rsid w:val="002744EF"/>
    <w:rsid w:val="00275364"/>
    <w:rsid w:val="002815B4"/>
    <w:rsid w:val="0028286B"/>
    <w:rsid w:val="0029122D"/>
    <w:rsid w:val="00296DF4"/>
    <w:rsid w:val="002A29BD"/>
    <w:rsid w:val="002A43E0"/>
    <w:rsid w:val="002B55A9"/>
    <w:rsid w:val="002B77F6"/>
    <w:rsid w:val="002C09C5"/>
    <w:rsid w:val="002C4B8B"/>
    <w:rsid w:val="002C7F29"/>
    <w:rsid w:val="002D23FE"/>
    <w:rsid w:val="002D44AC"/>
    <w:rsid w:val="002D5FAA"/>
    <w:rsid w:val="002D72B5"/>
    <w:rsid w:val="002E239F"/>
    <w:rsid w:val="002E24D5"/>
    <w:rsid w:val="002E5F33"/>
    <w:rsid w:val="002F10CE"/>
    <w:rsid w:val="002F12CF"/>
    <w:rsid w:val="002F1C9E"/>
    <w:rsid w:val="002F2F80"/>
    <w:rsid w:val="002F2FF6"/>
    <w:rsid w:val="002F583A"/>
    <w:rsid w:val="002F7617"/>
    <w:rsid w:val="0030590C"/>
    <w:rsid w:val="00306A0F"/>
    <w:rsid w:val="003120C4"/>
    <w:rsid w:val="0031212F"/>
    <w:rsid w:val="00314E0A"/>
    <w:rsid w:val="003177AE"/>
    <w:rsid w:val="00320EF8"/>
    <w:rsid w:val="0032587B"/>
    <w:rsid w:val="00330B0E"/>
    <w:rsid w:val="00330C81"/>
    <w:rsid w:val="00332235"/>
    <w:rsid w:val="00333539"/>
    <w:rsid w:val="00334DAC"/>
    <w:rsid w:val="00341A63"/>
    <w:rsid w:val="00361F4B"/>
    <w:rsid w:val="00364CA0"/>
    <w:rsid w:val="00366CD9"/>
    <w:rsid w:val="00371011"/>
    <w:rsid w:val="0037608D"/>
    <w:rsid w:val="00377288"/>
    <w:rsid w:val="003810BA"/>
    <w:rsid w:val="00383672"/>
    <w:rsid w:val="003845B2"/>
    <w:rsid w:val="00385384"/>
    <w:rsid w:val="00387D26"/>
    <w:rsid w:val="003903DC"/>
    <w:rsid w:val="00391E4C"/>
    <w:rsid w:val="003927BD"/>
    <w:rsid w:val="00392F2D"/>
    <w:rsid w:val="00394CCA"/>
    <w:rsid w:val="003A1E6C"/>
    <w:rsid w:val="003A702B"/>
    <w:rsid w:val="003B4052"/>
    <w:rsid w:val="003B45FA"/>
    <w:rsid w:val="003B6E8C"/>
    <w:rsid w:val="003C4AB7"/>
    <w:rsid w:val="003C6499"/>
    <w:rsid w:val="003C6537"/>
    <w:rsid w:val="003D097C"/>
    <w:rsid w:val="003D0F0C"/>
    <w:rsid w:val="003D5998"/>
    <w:rsid w:val="003D79E3"/>
    <w:rsid w:val="003E08D6"/>
    <w:rsid w:val="003E65B5"/>
    <w:rsid w:val="003E789A"/>
    <w:rsid w:val="003F4B70"/>
    <w:rsid w:val="003F56BC"/>
    <w:rsid w:val="00400FEC"/>
    <w:rsid w:val="0040132B"/>
    <w:rsid w:val="00405FA9"/>
    <w:rsid w:val="00413A0F"/>
    <w:rsid w:val="004176C7"/>
    <w:rsid w:val="004211BB"/>
    <w:rsid w:val="00425879"/>
    <w:rsid w:val="00426894"/>
    <w:rsid w:val="0042780A"/>
    <w:rsid w:val="00434091"/>
    <w:rsid w:val="004340F8"/>
    <w:rsid w:val="00442282"/>
    <w:rsid w:val="004529D8"/>
    <w:rsid w:val="004529F5"/>
    <w:rsid w:val="00454618"/>
    <w:rsid w:val="00457046"/>
    <w:rsid w:val="004644A9"/>
    <w:rsid w:val="00466B74"/>
    <w:rsid w:val="00466CAB"/>
    <w:rsid w:val="00467A31"/>
    <w:rsid w:val="0047118B"/>
    <w:rsid w:val="00471735"/>
    <w:rsid w:val="0047550E"/>
    <w:rsid w:val="004756D8"/>
    <w:rsid w:val="00476C93"/>
    <w:rsid w:val="00477546"/>
    <w:rsid w:val="00485C90"/>
    <w:rsid w:val="00485FB1"/>
    <w:rsid w:val="00486B80"/>
    <w:rsid w:val="00487133"/>
    <w:rsid w:val="00490210"/>
    <w:rsid w:val="00497FED"/>
    <w:rsid w:val="004A1212"/>
    <w:rsid w:val="004A165D"/>
    <w:rsid w:val="004A1B9D"/>
    <w:rsid w:val="004A2114"/>
    <w:rsid w:val="004A2FAB"/>
    <w:rsid w:val="004A4DB5"/>
    <w:rsid w:val="004B063A"/>
    <w:rsid w:val="004B3DD7"/>
    <w:rsid w:val="004B46B7"/>
    <w:rsid w:val="004B6480"/>
    <w:rsid w:val="004C12F1"/>
    <w:rsid w:val="004C3224"/>
    <w:rsid w:val="004C3F6E"/>
    <w:rsid w:val="004C5666"/>
    <w:rsid w:val="004C5E0E"/>
    <w:rsid w:val="004D5077"/>
    <w:rsid w:val="004E022B"/>
    <w:rsid w:val="004E3440"/>
    <w:rsid w:val="004E43A2"/>
    <w:rsid w:val="004E6D5E"/>
    <w:rsid w:val="004E76E1"/>
    <w:rsid w:val="004E7F68"/>
    <w:rsid w:val="004F4646"/>
    <w:rsid w:val="004F4E16"/>
    <w:rsid w:val="004F58D2"/>
    <w:rsid w:val="004F726A"/>
    <w:rsid w:val="00503B91"/>
    <w:rsid w:val="00503DF3"/>
    <w:rsid w:val="00506A1D"/>
    <w:rsid w:val="00511DD3"/>
    <w:rsid w:val="00512153"/>
    <w:rsid w:val="00515C91"/>
    <w:rsid w:val="005166E3"/>
    <w:rsid w:val="0052045A"/>
    <w:rsid w:val="00520553"/>
    <w:rsid w:val="0052082E"/>
    <w:rsid w:val="005217C5"/>
    <w:rsid w:val="005225B6"/>
    <w:rsid w:val="005248E4"/>
    <w:rsid w:val="0052710F"/>
    <w:rsid w:val="005361C8"/>
    <w:rsid w:val="005402B0"/>
    <w:rsid w:val="00542118"/>
    <w:rsid w:val="005421BD"/>
    <w:rsid w:val="00543370"/>
    <w:rsid w:val="00544640"/>
    <w:rsid w:val="0055223C"/>
    <w:rsid w:val="00552474"/>
    <w:rsid w:val="00554879"/>
    <w:rsid w:val="00556380"/>
    <w:rsid w:val="00562408"/>
    <w:rsid w:val="00563B24"/>
    <w:rsid w:val="00563DC7"/>
    <w:rsid w:val="005727B4"/>
    <w:rsid w:val="005743DD"/>
    <w:rsid w:val="00574C07"/>
    <w:rsid w:val="00581493"/>
    <w:rsid w:val="00583067"/>
    <w:rsid w:val="00583733"/>
    <w:rsid w:val="00590F3E"/>
    <w:rsid w:val="005935CF"/>
    <w:rsid w:val="005961B0"/>
    <w:rsid w:val="005A1F37"/>
    <w:rsid w:val="005A2E0D"/>
    <w:rsid w:val="005A3971"/>
    <w:rsid w:val="005A530D"/>
    <w:rsid w:val="005B2131"/>
    <w:rsid w:val="005B214F"/>
    <w:rsid w:val="005B2FB3"/>
    <w:rsid w:val="005B38B8"/>
    <w:rsid w:val="005B572D"/>
    <w:rsid w:val="005C07AD"/>
    <w:rsid w:val="005C0BE7"/>
    <w:rsid w:val="005C0E8D"/>
    <w:rsid w:val="005C1218"/>
    <w:rsid w:val="005C3974"/>
    <w:rsid w:val="005C3A6E"/>
    <w:rsid w:val="005C6449"/>
    <w:rsid w:val="005C767E"/>
    <w:rsid w:val="005D01C1"/>
    <w:rsid w:val="005D030D"/>
    <w:rsid w:val="005D2094"/>
    <w:rsid w:val="005D22DC"/>
    <w:rsid w:val="005E1326"/>
    <w:rsid w:val="005E3EC8"/>
    <w:rsid w:val="005E4DD4"/>
    <w:rsid w:val="005E5769"/>
    <w:rsid w:val="005E6DB9"/>
    <w:rsid w:val="005F236C"/>
    <w:rsid w:val="0060481E"/>
    <w:rsid w:val="0060627D"/>
    <w:rsid w:val="0061073D"/>
    <w:rsid w:val="00613113"/>
    <w:rsid w:val="00613192"/>
    <w:rsid w:val="00620414"/>
    <w:rsid w:val="00622E16"/>
    <w:rsid w:val="00623442"/>
    <w:rsid w:val="00623BEF"/>
    <w:rsid w:val="006243AB"/>
    <w:rsid w:val="00627A83"/>
    <w:rsid w:val="00631D47"/>
    <w:rsid w:val="00634523"/>
    <w:rsid w:val="00641698"/>
    <w:rsid w:val="0064275F"/>
    <w:rsid w:val="006432EF"/>
    <w:rsid w:val="0064474E"/>
    <w:rsid w:val="006456EE"/>
    <w:rsid w:val="00653583"/>
    <w:rsid w:val="0065494C"/>
    <w:rsid w:val="006621C5"/>
    <w:rsid w:val="00662FE1"/>
    <w:rsid w:val="00670A8D"/>
    <w:rsid w:val="00672B09"/>
    <w:rsid w:val="006742C6"/>
    <w:rsid w:val="00676DEC"/>
    <w:rsid w:val="0068342E"/>
    <w:rsid w:val="00693545"/>
    <w:rsid w:val="006938C6"/>
    <w:rsid w:val="00693964"/>
    <w:rsid w:val="006A0B15"/>
    <w:rsid w:val="006A13CB"/>
    <w:rsid w:val="006A3CFF"/>
    <w:rsid w:val="006A6E96"/>
    <w:rsid w:val="006B135A"/>
    <w:rsid w:val="006B3CB9"/>
    <w:rsid w:val="006B45E1"/>
    <w:rsid w:val="006B4D6D"/>
    <w:rsid w:val="006C0AE7"/>
    <w:rsid w:val="006C4B71"/>
    <w:rsid w:val="006C6D8C"/>
    <w:rsid w:val="006C6EB3"/>
    <w:rsid w:val="006D0FA4"/>
    <w:rsid w:val="006D171B"/>
    <w:rsid w:val="006D4ED1"/>
    <w:rsid w:val="006D6D46"/>
    <w:rsid w:val="006D75F7"/>
    <w:rsid w:val="006E16B5"/>
    <w:rsid w:val="006E4464"/>
    <w:rsid w:val="006E7A3F"/>
    <w:rsid w:val="006F1B9C"/>
    <w:rsid w:val="006F25C9"/>
    <w:rsid w:val="006F3F7D"/>
    <w:rsid w:val="006F49AA"/>
    <w:rsid w:val="007105F6"/>
    <w:rsid w:val="007111DD"/>
    <w:rsid w:val="007120E9"/>
    <w:rsid w:val="007125B2"/>
    <w:rsid w:val="00715D51"/>
    <w:rsid w:val="00715D6F"/>
    <w:rsid w:val="00720B86"/>
    <w:rsid w:val="007272C1"/>
    <w:rsid w:val="007279C1"/>
    <w:rsid w:val="007339C3"/>
    <w:rsid w:val="00742C1E"/>
    <w:rsid w:val="0074385D"/>
    <w:rsid w:val="00744CE0"/>
    <w:rsid w:val="007452EC"/>
    <w:rsid w:val="00745EE9"/>
    <w:rsid w:val="00751E27"/>
    <w:rsid w:val="00755D86"/>
    <w:rsid w:val="007578DC"/>
    <w:rsid w:val="00760254"/>
    <w:rsid w:val="00761F2D"/>
    <w:rsid w:val="007706CB"/>
    <w:rsid w:val="00770CD4"/>
    <w:rsid w:val="0077215A"/>
    <w:rsid w:val="0077326A"/>
    <w:rsid w:val="00780F61"/>
    <w:rsid w:val="00784913"/>
    <w:rsid w:val="00786222"/>
    <w:rsid w:val="0079246C"/>
    <w:rsid w:val="00792DB2"/>
    <w:rsid w:val="0079706A"/>
    <w:rsid w:val="007A0785"/>
    <w:rsid w:val="007A1007"/>
    <w:rsid w:val="007A1CC0"/>
    <w:rsid w:val="007A386F"/>
    <w:rsid w:val="007A715C"/>
    <w:rsid w:val="007B019E"/>
    <w:rsid w:val="007B0EA2"/>
    <w:rsid w:val="007B1165"/>
    <w:rsid w:val="007B1AF9"/>
    <w:rsid w:val="007B62B3"/>
    <w:rsid w:val="007B7C40"/>
    <w:rsid w:val="007B7CA8"/>
    <w:rsid w:val="007C0380"/>
    <w:rsid w:val="007C5CE5"/>
    <w:rsid w:val="007C7061"/>
    <w:rsid w:val="007C7DE1"/>
    <w:rsid w:val="007D211B"/>
    <w:rsid w:val="007D2AE0"/>
    <w:rsid w:val="007D35CA"/>
    <w:rsid w:val="007D66D1"/>
    <w:rsid w:val="007E17A6"/>
    <w:rsid w:val="007E489E"/>
    <w:rsid w:val="007E7EBE"/>
    <w:rsid w:val="007F1E18"/>
    <w:rsid w:val="007F35AD"/>
    <w:rsid w:val="007F463C"/>
    <w:rsid w:val="00805601"/>
    <w:rsid w:val="00806FF8"/>
    <w:rsid w:val="00813CF3"/>
    <w:rsid w:val="008206FD"/>
    <w:rsid w:val="008248CB"/>
    <w:rsid w:val="00824931"/>
    <w:rsid w:val="008253CC"/>
    <w:rsid w:val="00825E3D"/>
    <w:rsid w:val="00825FBB"/>
    <w:rsid w:val="00830738"/>
    <w:rsid w:val="00842C33"/>
    <w:rsid w:val="00842E0B"/>
    <w:rsid w:val="0084629B"/>
    <w:rsid w:val="00846670"/>
    <w:rsid w:val="008534C1"/>
    <w:rsid w:val="0085458C"/>
    <w:rsid w:val="00861305"/>
    <w:rsid w:val="00865B62"/>
    <w:rsid w:val="00866EED"/>
    <w:rsid w:val="00867EDD"/>
    <w:rsid w:val="008734CE"/>
    <w:rsid w:val="00873D4A"/>
    <w:rsid w:val="008743C7"/>
    <w:rsid w:val="00876426"/>
    <w:rsid w:val="0088043F"/>
    <w:rsid w:val="008813D2"/>
    <w:rsid w:val="00884630"/>
    <w:rsid w:val="00887412"/>
    <w:rsid w:val="00887EF5"/>
    <w:rsid w:val="00890E78"/>
    <w:rsid w:val="00891066"/>
    <w:rsid w:val="008938F6"/>
    <w:rsid w:val="008953EA"/>
    <w:rsid w:val="00896093"/>
    <w:rsid w:val="008A0F91"/>
    <w:rsid w:val="008A43B1"/>
    <w:rsid w:val="008A5168"/>
    <w:rsid w:val="008A5579"/>
    <w:rsid w:val="008B257E"/>
    <w:rsid w:val="008B6D67"/>
    <w:rsid w:val="008C00EE"/>
    <w:rsid w:val="008C0C32"/>
    <w:rsid w:val="008C2940"/>
    <w:rsid w:val="008C330E"/>
    <w:rsid w:val="008C3FF8"/>
    <w:rsid w:val="008C737D"/>
    <w:rsid w:val="008D022C"/>
    <w:rsid w:val="008D23AB"/>
    <w:rsid w:val="008D4F58"/>
    <w:rsid w:val="008E00A9"/>
    <w:rsid w:val="008E276C"/>
    <w:rsid w:val="008E337B"/>
    <w:rsid w:val="008E5757"/>
    <w:rsid w:val="008F6A96"/>
    <w:rsid w:val="00905365"/>
    <w:rsid w:val="009056D1"/>
    <w:rsid w:val="00905E42"/>
    <w:rsid w:val="00906137"/>
    <w:rsid w:val="009070A1"/>
    <w:rsid w:val="00913D4F"/>
    <w:rsid w:val="0091403D"/>
    <w:rsid w:val="00914168"/>
    <w:rsid w:val="009147A6"/>
    <w:rsid w:val="00920553"/>
    <w:rsid w:val="00921821"/>
    <w:rsid w:val="00923A41"/>
    <w:rsid w:val="00923C0B"/>
    <w:rsid w:val="00925756"/>
    <w:rsid w:val="00925983"/>
    <w:rsid w:val="0092778B"/>
    <w:rsid w:val="0093142E"/>
    <w:rsid w:val="00932110"/>
    <w:rsid w:val="00935CAA"/>
    <w:rsid w:val="00935D09"/>
    <w:rsid w:val="00944953"/>
    <w:rsid w:val="00947BD2"/>
    <w:rsid w:val="009520C5"/>
    <w:rsid w:val="00953EC1"/>
    <w:rsid w:val="00954783"/>
    <w:rsid w:val="00956DFE"/>
    <w:rsid w:val="00964CBE"/>
    <w:rsid w:val="0096509E"/>
    <w:rsid w:val="009652D0"/>
    <w:rsid w:val="009715E2"/>
    <w:rsid w:val="00972240"/>
    <w:rsid w:val="00977728"/>
    <w:rsid w:val="009839F6"/>
    <w:rsid w:val="00983CB3"/>
    <w:rsid w:val="0098674F"/>
    <w:rsid w:val="00987C36"/>
    <w:rsid w:val="009915AE"/>
    <w:rsid w:val="00993BD5"/>
    <w:rsid w:val="00995697"/>
    <w:rsid w:val="009971B7"/>
    <w:rsid w:val="009A3894"/>
    <w:rsid w:val="009A3FA2"/>
    <w:rsid w:val="009A4827"/>
    <w:rsid w:val="009A6A76"/>
    <w:rsid w:val="009B0480"/>
    <w:rsid w:val="009B090B"/>
    <w:rsid w:val="009B53D8"/>
    <w:rsid w:val="009C0E1B"/>
    <w:rsid w:val="009C2523"/>
    <w:rsid w:val="009C3BED"/>
    <w:rsid w:val="009C4D9C"/>
    <w:rsid w:val="009D3864"/>
    <w:rsid w:val="009D5709"/>
    <w:rsid w:val="009D7423"/>
    <w:rsid w:val="009E05E6"/>
    <w:rsid w:val="009E5521"/>
    <w:rsid w:val="009E7598"/>
    <w:rsid w:val="009E7C86"/>
    <w:rsid w:val="009F3C6A"/>
    <w:rsid w:val="009F534C"/>
    <w:rsid w:val="00A00B76"/>
    <w:rsid w:val="00A02611"/>
    <w:rsid w:val="00A04F9E"/>
    <w:rsid w:val="00A05D9C"/>
    <w:rsid w:val="00A073B1"/>
    <w:rsid w:val="00A116E6"/>
    <w:rsid w:val="00A14643"/>
    <w:rsid w:val="00A15962"/>
    <w:rsid w:val="00A1795E"/>
    <w:rsid w:val="00A25B70"/>
    <w:rsid w:val="00A31756"/>
    <w:rsid w:val="00A370D7"/>
    <w:rsid w:val="00A457AF"/>
    <w:rsid w:val="00A46F28"/>
    <w:rsid w:val="00A5062C"/>
    <w:rsid w:val="00A53F20"/>
    <w:rsid w:val="00A57174"/>
    <w:rsid w:val="00A66678"/>
    <w:rsid w:val="00A74EF8"/>
    <w:rsid w:val="00A75484"/>
    <w:rsid w:val="00A854CC"/>
    <w:rsid w:val="00A870C0"/>
    <w:rsid w:val="00A92FC9"/>
    <w:rsid w:val="00A937B3"/>
    <w:rsid w:val="00A93ACD"/>
    <w:rsid w:val="00A9484E"/>
    <w:rsid w:val="00A971C1"/>
    <w:rsid w:val="00AA79F8"/>
    <w:rsid w:val="00AB6075"/>
    <w:rsid w:val="00AB672B"/>
    <w:rsid w:val="00AC06C2"/>
    <w:rsid w:val="00AC3C4C"/>
    <w:rsid w:val="00AC3D83"/>
    <w:rsid w:val="00AC62A6"/>
    <w:rsid w:val="00AC6410"/>
    <w:rsid w:val="00AD1A62"/>
    <w:rsid w:val="00AD4DF7"/>
    <w:rsid w:val="00AE4863"/>
    <w:rsid w:val="00AF0303"/>
    <w:rsid w:val="00AF15E1"/>
    <w:rsid w:val="00AF2C26"/>
    <w:rsid w:val="00AF6DF6"/>
    <w:rsid w:val="00B00BDA"/>
    <w:rsid w:val="00B01DB3"/>
    <w:rsid w:val="00B05044"/>
    <w:rsid w:val="00B05220"/>
    <w:rsid w:val="00B10AF2"/>
    <w:rsid w:val="00B10BDA"/>
    <w:rsid w:val="00B11DE5"/>
    <w:rsid w:val="00B124E8"/>
    <w:rsid w:val="00B17DD9"/>
    <w:rsid w:val="00B22BA6"/>
    <w:rsid w:val="00B26746"/>
    <w:rsid w:val="00B344C2"/>
    <w:rsid w:val="00B36D70"/>
    <w:rsid w:val="00B41869"/>
    <w:rsid w:val="00B458A5"/>
    <w:rsid w:val="00B45CF9"/>
    <w:rsid w:val="00B46D84"/>
    <w:rsid w:val="00B46F90"/>
    <w:rsid w:val="00B47372"/>
    <w:rsid w:val="00B50823"/>
    <w:rsid w:val="00B5211F"/>
    <w:rsid w:val="00B5320C"/>
    <w:rsid w:val="00B61C12"/>
    <w:rsid w:val="00B63AE0"/>
    <w:rsid w:val="00B7056F"/>
    <w:rsid w:val="00B71192"/>
    <w:rsid w:val="00B7732E"/>
    <w:rsid w:val="00B8056F"/>
    <w:rsid w:val="00B80E1C"/>
    <w:rsid w:val="00B873AC"/>
    <w:rsid w:val="00B879DE"/>
    <w:rsid w:val="00B904B1"/>
    <w:rsid w:val="00B9161B"/>
    <w:rsid w:val="00B93270"/>
    <w:rsid w:val="00B96B93"/>
    <w:rsid w:val="00BA050E"/>
    <w:rsid w:val="00BA100A"/>
    <w:rsid w:val="00BA7EF5"/>
    <w:rsid w:val="00BB1F14"/>
    <w:rsid w:val="00BB52B6"/>
    <w:rsid w:val="00BC64F2"/>
    <w:rsid w:val="00BC72DD"/>
    <w:rsid w:val="00BC7763"/>
    <w:rsid w:val="00BD12A8"/>
    <w:rsid w:val="00BD6645"/>
    <w:rsid w:val="00BE0522"/>
    <w:rsid w:val="00BE09AE"/>
    <w:rsid w:val="00BE3AC2"/>
    <w:rsid w:val="00BE565F"/>
    <w:rsid w:val="00BF0D74"/>
    <w:rsid w:val="00BF2EE1"/>
    <w:rsid w:val="00BF423D"/>
    <w:rsid w:val="00BF4267"/>
    <w:rsid w:val="00C02AF7"/>
    <w:rsid w:val="00C10000"/>
    <w:rsid w:val="00C11F44"/>
    <w:rsid w:val="00C152D5"/>
    <w:rsid w:val="00C20021"/>
    <w:rsid w:val="00C23879"/>
    <w:rsid w:val="00C27077"/>
    <w:rsid w:val="00C273E5"/>
    <w:rsid w:val="00C3234B"/>
    <w:rsid w:val="00C33E75"/>
    <w:rsid w:val="00C349AB"/>
    <w:rsid w:val="00C501E7"/>
    <w:rsid w:val="00C50EA8"/>
    <w:rsid w:val="00C5294E"/>
    <w:rsid w:val="00C5419B"/>
    <w:rsid w:val="00C61174"/>
    <w:rsid w:val="00C65660"/>
    <w:rsid w:val="00C66A8B"/>
    <w:rsid w:val="00C6701F"/>
    <w:rsid w:val="00C67630"/>
    <w:rsid w:val="00C716BB"/>
    <w:rsid w:val="00C80B16"/>
    <w:rsid w:val="00C83E9D"/>
    <w:rsid w:val="00C925EF"/>
    <w:rsid w:val="00CB2A0A"/>
    <w:rsid w:val="00CB39BB"/>
    <w:rsid w:val="00CB7A6C"/>
    <w:rsid w:val="00CB7B35"/>
    <w:rsid w:val="00CB7C52"/>
    <w:rsid w:val="00CC3235"/>
    <w:rsid w:val="00CC56B6"/>
    <w:rsid w:val="00CD03ED"/>
    <w:rsid w:val="00CD071A"/>
    <w:rsid w:val="00CD4F23"/>
    <w:rsid w:val="00CE11F3"/>
    <w:rsid w:val="00CE209A"/>
    <w:rsid w:val="00CE4874"/>
    <w:rsid w:val="00CE5A97"/>
    <w:rsid w:val="00CE5FD2"/>
    <w:rsid w:val="00CF3940"/>
    <w:rsid w:val="00CF397B"/>
    <w:rsid w:val="00CF3F5A"/>
    <w:rsid w:val="00CF47ED"/>
    <w:rsid w:val="00D013B6"/>
    <w:rsid w:val="00D03282"/>
    <w:rsid w:val="00D040D6"/>
    <w:rsid w:val="00D27D9E"/>
    <w:rsid w:val="00D30CE4"/>
    <w:rsid w:val="00D337AC"/>
    <w:rsid w:val="00D42381"/>
    <w:rsid w:val="00D469FA"/>
    <w:rsid w:val="00D47083"/>
    <w:rsid w:val="00D51288"/>
    <w:rsid w:val="00D513F5"/>
    <w:rsid w:val="00D52C48"/>
    <w:rsid w:val="00D61AD3"/>
    <w:rsid w:val="00D66E77"/>
    <w:rsid w:val="00D71D95"/>
    <w:rsid w:val="00D8015C"/>
    <w:rsid w:val="00DA0335"/>
    <w:rsid w:val="00DA4072"/>
    <w:rsid w:val="00DB018F"/>
    <w:rsid w:val="00DB1520"/>
    <w:rsid w:val="00DB778A"/>
    <w:rsid w:val="00DC024E"/>
    <w:rsid w:val="00DC6FB8"/>
    <w:rsid w:val="00DC7146"/>
    <w:rsid w:val="00DD1361"/>
    <w:rsid w:val="00DD215A"/>
    <w:rsid w:val="00DD3AA8"/>
    <w:rsid w:val="00DD420E"/>
    <w:rsid w:val="00DD4B6B"/>
    <w:rsid w:val="00DF6D32"/>
    <w:rsid w:val="00E01618"/>
    <w:rsid w:val="00E018DA"/>
    <w:rsid w:val="00E056E5"/>
    <w:rsid w:val="00E1360B"/>
    <w:rsid w:val="00E1441C"/>
    <w:rsid w:val="00E1566B"/>
    <w:rsid w:val="00E16704"/>
    <w:rsid w:val="00E2073D"/>
    <w:rsid w:val="00E2113E"/>
    <w:rsid w:val="00E22CB0"/>
    <w:rsid w:val="00E23323"/>
    <w:rsid w:val="00E26225"/>
    <w:rsid w:val="00E26969"/>
    <w:rsid w:val="00E270F2"/>
    <w:rsid w:val="00E30FD0"/>
    <w:rsid w:val="00E34233"/>
    <w:rsid w:val="00E41ACE"/>
    <w:rsid w:val="00E42BB0"/>
    <w:rsid w:val="00E45B7B"/>
    <w:rsid w:val="00E47335"/>
    <w:rsid w:val="00E52084"/>
    <w:rsid w:val="00E52FD8"/>
    <w:rsid w:val="00E55649"/>
    <w:rsid w:val="00E60EC4"/>
    <w:rsid w:val="00E61D93"/>
    <w:rsid w:val="00E6344B"/>
    <w:rsid w:val="00E63DCD"/>
    <w:rsid w:val="00E63E25"/>
    <w:rsid w:val="00E64A14"/>
    <w:rsid w:val="00E720A4"/>
    <w:rsid w:val="00E7441D"/>
    <w:rsid w:val="00E85879"/>
    <w:rsid w:val="00E87118"/>
    <w:rsid w:val="00E916BC"/>
    <w:rsid w:val="00E924FF"/>
    <w:rsid w:val="00E9712F"/>
    <w:rsid w:val="00EA55BA"/>
    <w:rsid w:val="00EA6059"/>
    <w:rsid w:val="00EB1A3F"/>
    <w:rsid w:val="00EB30C7"/>
    <w:rsid w:val="00EC0642"/>
    <w:rsid w:val="00EC0CDF"/>
    <w:rsid w:val="00EC599C"/>
    <w:rsid w:val="00ED40FF"/>
    <w:rsid w:val="00ED417B"/>
    <w:rsid w:val="00ED5FAB"/>
    <w:rsid w:val="00ED6849"/>
    <w:rsid w:val="00ED7DCA"/>
    <w:rsid w:val="00EE109F"/>
    <w:rsid w:val="00EE3295"/>
    <w:rsid w:val="00EE3BDA"/>
    <w:rsid w:val="00EE5B4B"/>
    <w:rsid w:val="00EE6D6B"/>
    <w:rsid w:val="00EE6DB1"/>
    <w:rsid w:val="00EF2969"/>
    <w:rsid w:val="00EF42EE"/>
    <w:rsid w:val="00EF5AFC"/>
    <w:rsid w:val="00F00D49"/>
    <w:rsid w:val="00F017FC"/>
    <w:rsid w:val="00F025FB"/>
    <w:rsid w:val="00F048AC"/>
    <w:rsid w:val="00F05BA6"/>
    <w:rsid w:val="00F06AD6"/>
    <w:rsid w:val="00F14162"/>
    <w:rsid w:val="00F14353"/>
    <w:rsid w:val="00F17867"/>
    <w:rsid w:val="00F20480"/>
    <w:rsid w:val="00F23368"/>
    <w:rsid w:val="00F25E10"/>
    <w:rsid w:val="00F27886"/>
    <w:rsid w:val="00F34E68"/>
    <w:rsid w:val="00F504F9"/>
    <w:rsid w:val="00F57B38"/>
    <w:rsid w:val="00F64F73"/>
    <w:rsid w:val="00F73A90"/>
    <w:rsid w:val="00F75E6C"/>
    <w:rsid w:val="00F80D8B"/>
    <w:rsid w:val="00F814FC"/>
    <w:rsid w:val="00F8268D"/>
    <w:rsid w:val="00F85868"/>
    <w:rsid w:val="00F8680A"/>
    <w:rsid w:val="00F86C92"/>
    <w:rsid w:val="00F910F3"/>
    <w:rsid w:val="00F92A28"/>
    <w:rsid w:val="00F9526B"/>
    <w:rsid w:val="00F96212"/>
    <w:rsid w:val="00FA322C"/>
    <w:rsid w:val="00FA514E"/>
    <w:rsid w:val="00FA5399"/>
    <w:rsid w:val="00FA66F5"/>
    <w:rsid w:val="00FB2C93"/>
    <w:rsid w:val="00FB2FD8"/>
    <w:rsid w:val="00FB41A2"/>
    <w:rsid w:val="00FB5F40"/>
    <w:rsid w:val="00FB7B5B"/>
    <w:rsid w:val="00FC1FC6"/>
    <w:rsid w:val="00FC3CA6"/>
    <w:rsid w:val="00FC4B64"/>
    <w:rsid w:val="00FC65CA"/>
    <w:rsid w:val="00FD0932"/>
    <w:rsid w:val="00FD2D25"/>
    <w:rsid w:val="00FD39D9"/>
    <w:rsid w:val="00FD3A4E"/>
    <w:rsid w:val="00FD4DD1"/>
    <w:rsid w:val="00FD5DDC"/>
    <w:rsid w:val="00FE1045"/>
    <w:rsid w:val="00FE4016"/>
    <w:rsid w:val="00FE455C"/>
    <w:rsid w:val="00FE5CFE"/>
    <w:rsid w:val="00FE6DD4"/>
    <w:rsid w:val="00FF3B76"/>
    <w:rsid w:val="00FF50BB"/>
    <w:rsid w:val="00FF74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966EE6"/>
  <w15:chartTrackingRefBased/>
  <w15:docId w15:val="{D8CE3E44-31A1-4B8E-8D6B-FE7A2240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Body Text 3" w:uiPriority="99"/>
    <w:lsdException w:name="Hyperlink" w:uiPriority="99"/>
    <w:lsdException w:name="Strong" w:uiPriority="22" w:qFormat="1"/>
    <w:lsdException w:name="Emphasis" w:uiPriority="20"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056F"/>
    <w:rPr>
      <w:sz w:val="24"/>
      <w:szCs w:val="24"/>
      <w:lang w:val="en-US" w:eastAsia="en-US"/>
    </w:rPr>
  </w:style>
  <w:style w:type="paragraph" w:styleId="Heading1">
    <w:name w:val="heading 1"/>
    <w:basedOn w:val="Normal"/>
    <w:next w:val="Normal"/>
    <w:link w:val="Heading1Char"/>
    <w:qFormat/>
    <w:rsid w:val="001C5282"/>
    <w:pPr>
      <w:keepNext/>
      <w:numPr>
        <w:numId w:val="1"/>
      </w:numPr>
      <w:suppressAutoHyphens/>
      <w:outlineLvl w:val="0"/>
    </w:pPr>
    <w:rPr>
      <w:b/>
      <w:bCs/>
      <w:sz w:val="28"/>
      <w:szCs w:val="28"/>
      <w:u w:val="single"/>
      <w:lang w:val="x-none" w:eastAsia="ar-SA"/>
    </w:rPr>
  </w:style>
  <w:style w:type="paragraph" w:styleId="Heading2">
    <w:name w:val="heading 2"/>
    <w:basedOn w:val="Normal"/>
    <w:next w:val="Normal"/>
    <w:link w:val="Heading2Char"/>
    <w:unhideWhenUsed/>
    <w:qFormat/>
    <w:rsid w:val="001276B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275364"/>
    <w:pPr>
      <w:spacing w:after="60"/>
      <w:jc w:val="center"/>
      <w:outlineLvl w:val="1"/>
    </w:pPr>
    <w:rPr>
      <w:rFonts w:ascii="Cambria" w:hAnsi="Cambria"/>
    </w:rPr>
  </w:style>
  <w:style w:type="character" w:customStyle="1" w:styleId="SubtitleChar">
    <w:name w:val="Subtitle Char"/>
    <w:link w:val="Subtitle"/>
    <w:rsid w:val="00275364"/>
    <w:rPr>
      <w:rFonts w:ascii="Cambria" w:eastAsia="Times New Roman" w:hAnsi="Cambria" w:cs="Times New Roman"/>
      <w:sz w:val="24"/>
      <w:szCs w:val="24"/>
      <w:lang w:val="en-US" w:eastAsia="en-US"/>
    </w:rPr>
  </w:style>
  <w:style w:type="paragraph" w:styleId="PlainText">
    <w:name w:val="Plain Text"/>
    <w:basedOn w:val="Normal"/>
    <w:link w:val="PlainTextChar"/>
    <w:rsid w:val="00E30FD0"/>
    <w:rPr>
      <w:rFonts w:ascii="Courier New" w:hAnsi="Courier New"/>
      <w:sz w:val="20"/>
      <w:szCs w:val="20"/>
      <w:lang w:val="x-none" w:eastAsia="x-none"/>
    </w:rPr>
  </w:style>
  <w:style w:type="character" w:customStyle="1" w:styleId="PlainTextChar">
    <w:name w:val="Plain Text Char"/>
    <w:link w:val="PlainText"/>
    <w:rsid w:val="00E30FD0"/>
    <w:rPr>
      <w:rFonts w:ascii="Courier New" w:hAnsi="Courier New"/>
    </w:rPr>
  </w:style>
  <w:style w:type="paragraph" w:customStyle="1" w:styleId="Section">
    <w:name w:val="Section"/>
    <w:basedOn w:val="Normal"/>
    <w:next w:val="Normal"/>
    <w:link w:val="SectionChar"/>
    <w:uiPriority w:val="1"/>
    <w:qFormat/>
    <w:rsid w:val="00E30FD0"/>
    <w:pPr>
      <w:spacing w:after="120"/>
      <w:contextualSpacing/>
    </w:pPr>
    <w:rPr>
      <w:rFonts w:ascii="Bookman Old Style" w:eastAsia="Gill Sans MT" w:hAnsi="Bookman Old Style"/>
      <w:b/>
      <w:color w:val="9FB8CD"/>
      <w:szCs w:val="20"/>
      <w:lang w:val="x-none" w:eastAsia="ja-JP"/>
    </w:rPr>
  </w:style>
  <w:style w:type="character" w:customStyle="1" w:styleId="SectionChar">
    <w:name w:val="Section Char"/>
    <w:link w:val="Section"/>
    <w:uiPriority w:val="1"/>
    <w:rsid w:val="00E30FD0"/>
    <w:rPr>
      <w:rFonts w:ascii="Bookman Old Style" w:eastAsia="Gill Sans MT" w:hAnsi="Bookman Old Style"/>
      <w:b/>
      <w:color w:val="9FB8CD"/>
      <w:sz w:val="24"/>
      <w:lang w:eastAsia="ja-JP"/>
    </w:rPr>
  </w:style>
  <w:style w:type="paragraph" w:styleId="BodyText">
    <w:name w:val="Body Text"/>
    <w:basedOn w:val="Normal"/>
    <w:link w:val="BodyTextChar"/>
    <w:uiPriority w:val="99"/>
    <w:unhideWhenUsed/>
    <w:rsid w:val="005E1326"/>
    <w:pPr>
      <w:spacing w:after="120"/>
    </w:pPr>
    <w:rPr>
      <w:rFonts w:ascii="Book Antiqua" w:hAnsi="Book Antiqua"/>
      <w:b/>
      <w:i/>
      <w:sz w:val="20"/>
      <w:szCs w:val="20"/>
      <w:lang w:val="x-none" w:eastAsia="x-none"/>
    </w:rPr>
  </w:style>
  <w:style w:type="character" w:customStyle="1" w:styleId="BodyTextChar">
    <w:name w:val="Body Text Char"/>
    <w:link w:val="BodyText"/>
    <w:uiPriority w:val="99"/>
    <w:rsid w:val="005E1326"/>
    <w:rPr>
      <w:rFonts w:ascii="Book Antiqua" w:hAnsi="Book Antiqua"/>
      <w:b/>
      <w:i/>
    </w:rPr>
  </w:style>
  <w:style w:type="paragraph" w:customStyle="1" w:styleId="Normal10pt">
    <w:name w:val="Normal + 10 pt"/>
    <w:aliases w:val="Justified"/>
    <w:basedOn w:val="NormalWeb"/>
    <w:uiPriority w:val="99"/>
    <w:semiHidden/>
    <w:rsid w:val="005E1326"/>
    <w:pPr>
      <w:ind w:left="-720"/>
      <w:jc w:val="both"/>
    </w:pPr>
    <w:rPr>
      <w:rFonts w:ascii="Arial" w:hAnsi="Arial" w:cs="Arial"/>
      <w:b/>
      <w:i/>
      <w:sz w:val="20"/>
      <w:szCs w:val="20"/>
    </w:rPr>
  </w:style>
  <w:style w:type="paragraph" w:styleId="NormalWeb">
    <w:name w:val="Normal (Web)"/>
    <w:basedOn w:val="Normal"/>
    <w:uiPriority w:val="99"/>
    <w:rsid w:val="005E1326"/>
  </w:style>
  <w:style w:type="character" w:customStyle="1" w:styleId="apple-style-span">
    <w:name w:val="apple-style-span"/>
    <w:basedOn w:val="DefaultParagraphFont"/>
    <w:rsid w:val="009C4D9C"/>
  </w:style>
  <w:style w:type="character" w:customStyle="1" w:styleId="maincontent">
    <w:name w:val="maincontent"/>
    <w:rsid w:val="002263AF"/>
  </w:style>
  <w:style w:type="paragraph" w:styleId="HTMLPreformatted">
    <w:name w:val="HTML Preformatted"/>
    <w:basedOn w:val="Normal"/>
    <w:link w:val="HTMLPreformattedChar"/>
    <w:uiPriority w:val="99"/>
    <w:unhideWhenUsed/>
    <w:rsid w:val="009C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lang w:val="x-none"/>
    </w:rPr>
  </w:style>
  <w:style w:type="character" w:customStyle="1" w:styleId="HTMLPreformattedChar">
    <w:name w:val="HTML Preformatted Char"/>
    <w:link w:val="HTMLPreformatted"/>
    <w:uiPriority w:val="99"/>
    <w:rsid w:val="009C2523"/>
    <w:rPr>
      <w:lang w:eastAsia="en-US"/>
    </w:rPr>
  </w:style>
  <w:style w:type="paragraph" w:customStyle="1" w:styleId="Horizontext">
    <w:name w:val="Horizon text"/>
    <w:basedOn w:val="Normal"/>
    <w:link w:val="HorizontextChar"/>
    <w:autoRedefine/>
    <w:rsid w:val="006F25C9"/>
    <w:pPr>
      <w:tabs>
        <w:tab w:val="left" w:pos="630"/>
      </w:tabs>
      <w:jc w:val="both"/>
    </w:pPr>
    <w:rPr>
      <w:rFonts w:ascii="Arial" w:hAnsi="Arial"/>
      <w:sz w:val="22"/>
      <w:szCs w:val="22"/>
      <w:lang w:val="x-none" w:eastAsia="x-none"/>
    </w:rPr>
  </w:style>
  <w:style w:type="character" w:customStyle="1" w:styleId="HorizontextChar">
    <w:name w:val="Horizon text Char"/>
    <w:link w:val="Horizontext"/>
    <w:locked/>
    <w:rsid w:val="006F25C9"/>
    <w:rPr>
      <w:rFonts w:ascii="Arial" w:hAnsi="Arial" w:cs="Arial"/>
      <w:sz w:val="22"/>
      <w:szCs w:val="22"/>
    </w:rPr>
  </w:style>
  <w:style w:type="paragraph" w:customStyle="1" w:styleId="Normalverdana">
    <w:name w:val="Normal + verdana"/>
    <w:basedOn w:val="Normal"/>
    <w:rsid w:val="009147A6"/>
    <w:rPr>
      <w:sz w:val="18"/>
      <w:szCs w:val="18"/>
    </w:rPr>
  </w:style>
  <w:style w:type="paragraph" w:customStyle="1" w:styleId="Page1bullet">
    <w:name w:val="Page 1 bullet"/>
    <w:basedOn w:val="Normal"/>
    <w:rsid w:val="006C4B71"/>
    <w:pPr>
      <w:numPr>
        <w:numId w:val="2"/>
      </w:numPr>
      <w:spacing w:before="60"/>
    </w:pPr>
    <w:rPr>
      <w:sz w:val="22"/>
      <w:szCs w:val="20"/>
      <w:lang w:val="en-GB"/>
    </w:rPr>
  </w:style>
  <w:style w:type="paragraph" w:styleId="BodyText2">
    <w:name w:val="Body Text 2"/>
    <w:basedOn w:val="Normal"/>
    <w:link w:val="BodyText2Char"/>
    <w:rsid w:val="00715D51"/>
    <w:pPr>
      <w:spacing w:after="120" w:line="480" w:lineRule="auto"/>
    </w:pPr>
  </w:style>
  <w:style w:type="character" w:customStyle="1" w:styleId="BodyText2Char">
    <w:name w:val="Body Text 2 Char"/>
    <w:link w:val="BodyText2"/>
    <w:rsid w:val="00715D51"/>
    <w:rPr>
      <w:sz w:val="24"/>
      <w:szCs w:val="24"/>
      <w:lang w:val="en-US" w:eastAsia="en-US"/>
    </w:rPr>
  </w:style>
  <w:style w:type="paragraph" w:styleId="ListParagraph">
    <w:name w:val="List Paragraph"/>
    <w:basedOn w:val="Normal"/>
    <w:link w:val="ListParagraphChar"/>
    <w:uiPriority w:val="34"/>
    <w:qFormat/>
    <w:rsid w:val="007578DC"/>
    <w:pPr>
      <w:ind w:left="720"/>
      <w:contextualSpacing/>
    </w:pPr>
  </w:style>
  <w:style w:type="character" w:customStyle="1" w:styleId="Lead-inEmphasis">
    <w:name w:val="Lead-in Emphasis"/>
    <w:rsid w:val="00E23323"/>
    <w:rPr>
      <w:rFonts w:ascii="Arial" w:hAnsi="Arial"/>
      <w:b/>
      <w:spacing w:val="-8"/>
      <w:sz w:val="18"/>
    </w:rPr>
  </w:style>
  <w:style w:type="paragraph" w:customStyle="1" w:styleId="HeaderBase">
    <w:name w:val="Header Base"/>
    <w:basedOn w:val="Normal"/>
    <w:rsid w:val="0047118B"/>
    <w:pPr>
      <w:ind w:right="-360"/>
    </w:pPr>
    <w:rPr>
      <w:sz w:val="20"/>
      <w:szCs w:val="20"/>
    </w:rPr>
  </w:style>
  <w:style w:type="character" w:customStyle="1" w:styleId="ProjectName">
    <w:name w:val="ProjectName"/>
    <w:rsid w:val="00780F61"/>
    <w:rPr>
      <w:color w:val="993300"/>
    </w:rPr>
  </w:style>
  <w:style w:type="character" w:customStyle="1" w:styleId="Heading1Char">
    <w:name w:val="Heading 1 Char"/>
    <w:link w:val="Heading1"/>
    <w:rsid w:val="001C5282"/>
    <w:rPr>
      <w:b/>
      <w:bCs/>
      <w:sz w:val="28"/>
      <w:szCs w:val="28"/>
      <w:u w:val="single"/>
      <w:lang w:val="x-none" w:eastAsia="ar-SA"/>
    </w:rPr>
  </w:style>
  <w:style w:type="paragraph" w:styleId="Header">
    <w:name w:val="header"/>
    <w:basedOn w:val="Normal"/>
    <w:link w:val="HeaderChar"/>
    <w:rsid w:val="009915AE"/>
    <w:pPr>
      <w:tabs>
        <w:tab w:val="center" w:pos="4680"/>
        <w:tab w:val="right" w:pos="9360"/>
      </w:tabs>
    </w:pPr>
    <w:rPr>
      <w:lang w:val="x-none" w:eastAsia="x-none"/>
    </w:rPr>
  </w:style>
  <w:style w:type="character" w:customStyle="1" w:styleId="HeaderChar">
    <w:name w:val="Header Char"/>
    <w:link w:val="Header"/>
    <w:rsid w:val="009915AE"/>
    <w:rPr>
      <w:sz w:val="24"/>
      <w:szCs w:val="24"/>
    </w:rPr>
  </w:style>
  <w:style w:type="paragraph" w:styleId="Footer">
    <w:name w:val="footer"/>
    <w:basedOn w:val="Normal"/>
    <w:link w:val="FooterChar"/>
    <w:rsid w:val="009915AE"/>
    <w:pPr>
      <w:tabs>
        <w:tab w:val="center" w:pos="4680"/>
        <w:tab w:val="right" w:pos="9360"/>
      </w:tabs>
    </w:pPr>
    <w:rPr>
      <w:lang w:val="x-none" w:eastAsia="x-none"/>
    </w:rPr>
  </w:style>
  <w:style w:type="character" w:customStyle="1" w:styleId="FooterChar">
    <w:name w:val="Footer Char"/>
    <w:link w:val="Footer"/>
    <w:rsid w:val="009915AE"/>
    <w:rPr>
      <w:sz w:val="24"/>
      <w:szCs w:val="24"/>
    </w:rPr>
  </w:style>
  <w:style w:type="character" w:customStyle="1" w:styleId="apple-converted-space">
    <w:name w:val="apple-converted-space"/>
    <w:basedOn w:val="DefaultParagraphFont"/>
    <w:rsid w:val="00E2113E"/>
  </w:style>
  <w:style w:type="character" w:styleId="Hyperlink">
    <w:name w:val="Hyperlink"/>
    <w:uiPriority w:val="99"/>
    <w:unhideWhenUsed/>
    <w:rsid w:val="00E2113E"/>
    <w:rPr>
      <w:color w:val="0000FF"/>
      <w:u w:val="single"/>
    </w:rPr>
  </w:style>
  <w:style w:type="character" w:styleId="Emphasis">
    <w:name w:val="Emphasis"/>
    <w:uiPriority w:val="20"/>
    <w:qFormat/>
    <w:rsid w:val="00590F3E"/>
    <w:rPr>
      <w:i/>
      <w:iCs/>
    </w:rPr>
  </w:style>
  <w:style w:type="paragraph" w:customStyle="1" w:styleId="CharCharCharCharCharCharCharCharCharCharCharCharCharCharCharCharCharCharCharCharCharCharCharChar">
    <w:name w:val="Char Char Char Char Char Char Char Char Char Char Char Char Char Char Char Char Char Char Char Char Char Char Char Char"/>
    <w:basedOn w:val="Normal"/>
    <w:rsid w:val="00B11DE5"/>
    <w:pPr>
      <w:spacing w:after="160" w:line="240" w:lineRule="exact"/>
    </w:pPr>
    <w:rPr>
      <w:rFonts w:ascii="Arial" w:hAnsi="Arial"/>
      <w:sz w:val="20"/>
      <w:szCs w:val="20"/>
    </w:rPr>
  </w:style>
  <w:style w:type="character" w:styleId="PageNumber">
    <w:name w:val="page number"/>
    <w:basedOn w:val="DefaultParagraphFont"/>
    <w:rsid w:val="006C6D8C"/>
  </w:style>
  <w:style w:type="paragraph" w:styleId="Title">
    <w:name w:val="Title"/>
    <w:basedOn w:val="Normal"/>
    <w:next w:val="Normal"/>
    <w:link w:val="TitleChar"/>
    <w:qFormat/>
    <w:rsid w:val="006C6D8C"/>
    <w:pPr>
      <w:spacing w:before="240" w:after="60"/>
      <w:jc w:val="center"/>
      <w:outlineLvl w:val="0"/>
    </w:pPr>
    <w:rPr>
      <w:rFonts w:ascii="Cambria" w:hAnsi="Cambria"/>
      <w:b/>
      <w:bCs/>
      <w:kern w:val="28"/>
      <w:sz w:val="32"/>
      <w:szCs w:val="32"/>
    </w:rPr>
  </w:style>
  <w:style w:type="character" w:customStyle="1" w:styleId="TitleChar">
    <w:name w:val="Title Char"/>
    <w:link w:val="Title"/>
    <w:rsid w:val="006C6D8C"/>
    <w:rPr>
      <w:rFonts w:ascii="Cambria" w:eastAsia="Times New Roman" w:hAnsi="Cambria" w:cs="Times New Roman"/>
      <w:b/>
      <w:bCs/>
      <w:kern w:val="28"/>
      <w:sz w:val="32"/>
      <w:szCs w:val="32"/>
    </w:rPr>
  </w:style>
  <w:style w:type="character" w:styleId="Strong">
    <w:name w:val="Strong"/>
    <w:uiPriority w:val="22"/>
    <w:qFormat/>
    <w:rsid w:val="003810BA"/>
    <w:rPr>
      <w:b/>
      <w:bCs/>
    </w:rPr>
  </w:style>
  <w:style w:type="character" w:customStyle="1" w:styleId="ObjectiveChar">
    <w:name w:val="Objective Char"/>
    <w:rsid w:val="000E3A33"/>
    <w:rPr>
      <w:lang w:val="en-US" w:eastAsia="ar-SA" w:bidi="ar-SA"/>
    </w:rPr>
  </w:style>
  <w:style w:type="character" w:customStyle="1" w:styleId="ListParagraphChar">
    <w:name w:val="List Paragraph Char"/>
    <w:link w:val="ListParagraph"/>
    <w:uiPriority w:val="34"/>
    <w:locked/>
    <w:rsid w:val="00923C0B"/>
    <w:rPr>
      <w:sz w:val="24"/>
      <w:szCs w:val="24"/>
    </w:rPr>
  </w:style>
  <w:style w:type="table" w:styleId="LightShading-Accent5">
    <w:name w:val="Light Shading Accent 5"/>
    <w:basedOn w:val="TableNormal"/>
    <w:uiPriority w:val="60"/>
    <w:rsid w:val="00213EC1"/>
    <w:rPr>
      <w:rFonts w:ascii="Calibri" w:hAnsi="Calibri"/>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3">
    <w:name w:val="Light Shading Accent 3"/>
    <w:basedOn w:val="TableNormal"/>
    <w:uiPriority w:val="60"/>
    <w:rsid w:val="00213EC1"/>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stTable6ColourfulAccent1">
    <w:name w:val="List Table 6 Colorful Accent 1"/>
    <w:basedOn w:val="TableNormal"/>
    <w:uiPriority w:val="51"/>
    <w:rsid w:val="00EE109F"/>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eGridLight">
    <w:name w:val="Grid Table Light"/>
    <w:basedOn w:val="TableNormal"/>
    <w:uiPriority w:val="40"/>
    <w:rsid w:val="008C3FF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xparagraph">
    <w:name w:val="x_paragraph"/>
    <w:basedOn w:val="Normal"/>
    <w:uiPriority w:val="99"/>
    <w:rsid w:val="00977728"/>
    <w:rPr>
      <w:rFonts w:eastAsia="Calibri"/>
    </w:rPr>
  </w:style>
  <w:style w:type="character" w:customStyle="1" w:styleId="xnormaltextrun">
    <w:name w:val="x_normaltextrun"/>
    <w:rsid w:val="00977728"/>
  </w:style>
  <w:style w:type="character" w:customStyle="1" w:styleId="xeop">
    <w:name w:val="x_eop"/>
    <w:rsid w:val="00977728"/>
  </w:style>
  <w:style w:type="character" w:customStyle="1" w:styleId="xapple-converted-space">
    <w:name w:val="x_apple-converted-space"/>
    <w:rsid w:val="00977728"/>
  </w:style>
  <w:style w:type="character" w:customStyle="1" w:styleId="xspellingerror">
    <w:name w:val="x_spellingerror"/>
    <w:rsid w:val="00977728"/>
  </w:style>
  <w:style w:type="character" w:customStyle="1" w:styleId="lt-line-clampraw-line">
    <w:name w:val="lt-line-clamp__raw-line"/>
    <w:basedOn w:val="DefaultParagraphFont"/>
    <w:rsid w:val="00FE5CFE"/>
  </w:style>
  <w:style w:type="paragraph" w:styleId="BodyText3">
    <w:name w:val="Body Text 3"/>
    <w:basedOn w:val="Normal"/>
    <w:link w:val="BodyText3Char"/>
    <w:uiPriority w:val="99"/>
    <w:unhideWhenUsed/>
    <w:rsid w:val="00786222"/>
    <w:pPr>
      <w:widowControl w:val="0"/>
      <w:autoSpaceDE w:val="0"/>
      <w:autoSpaceDN w:val="0"/>
      <w:adjustRightInd w:val="0"/>
      <w:spacing w:after="120"/>
    </w:pPr>
    <w:rPr>
      <w:sz w:val="16"/>
      <w:szCs w:val="16"/>
      <w:lang w:val="en-AU"/>
    </w:rPr>
  </w:style>
  <w:style w:type="character" w:customStyle="1" w:styleId="BodyText3Char">
    <w:name w:val="Body Text 3 Char"/>
    <w:basedOn w:val="DefaultParagraphFont"/>
    <w:link w:val="BodyText3"/>
    <w:uiPriority w:val="99"/>
    <w:rsid w:val="00786222"/>
    <w:rPr>
      <w:sz w:val="16"/>
      <w:szCs w:val="16"/>
      <w:lang w:eastAsia="en-US"/>
    </w:rPr>
  </w:style>
  <w:style w:type="character" w:customStyle="1" w:styleId="CharAttribute0">
    <w:name w:val="CharAttribute0"/>
    <w:rsid w:val="00786222"/>
    <w:rPr>
      <w:rFonts w:ascii="Verdana" w:eastAsia="Verdana"/>
    </w:rPr>
  </w:style>
  <w:style w:type="paragraph" w:customStyle="1" w:styleId="ParaAttribute12">
    <w:name w:val="ParaAttribute12"/>
    <w:rsid w:val="00786222"/>
    <w:pPr>
      <w:widowControl w:val="0"/>
      <w:spacing w:before="240" w:after="60"/>
    </w:pPr>
    <w:rPr>
      <w:rFonts w:eastAsia="Batang"/>
      <w:lang w:val="en-IN" w:eastAsia="en-IN"/>
    </w:rPr>
  </w:style>
  <w:style w:type="table" w:styleId="TableGrid">
    <w:name w:val="Table Grid"/>
    <w:basedOn w:val="TableNormal"/>
    <w:rsid w:val="00670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mary">
    <w:name w:val="summary"/>
    <w:basedOn w:val="Normal"/>
    <w:rsid w:val="00914168"/>
    <w:pPr>
      <w:widowControl w:val="0"/>
      <w:spacing w:after="200"/>
      <w:jc w:val="both"/>
    </w:pPr>
    <w:rPr>
      <w:rFonts w:ascii="Palatino" w:hAnsi="Palatino"/>
      <w:b/>
      <w:sz w:val="20"/>
      <w:szCs w:val="20"/>
    </w:rPr>
  </w:style>
  <w:style w:type="table" w:customStyle="1" w:styleId="GridTable5Dark-Accent11">
    <w:name w:val="Grid Table 5 Dark - Accent 11"/>
    <w:basedOn w:val="TableNormal"/>
    <w:uiPriority w:val="50"/>
    <w:rsid w:val="00914168"/>
    <w:rPr>
      <w:rFonts w:asciiTheme="minorHAnsi" w:eastAsiaTheme="minorEastAsia" w:hAnsiTheme="minorHAnsi" w:cstheme="minorBidi"/>
      <w:sz w:val="22"/>
      <w:lang w:eastAsia="zh-TW" w:bidi="hi-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2Char">
    <w:name w:val="Heading 2 Char"/>
    <w:basedOn w:val="DefaultParagraphFont"/>
    <w:link w:val="Heading2"/>
    <w:rsid w:val="001276B0"/>
    <w:rPr>
      <w:rFonts w:asciiTheme="majorHAnsi" w:eastAsiaTheme="majorEastAsia" w:hAnsiTheme="majorHAnsi" w:cstheme="majorBidi"/>
      <w:color w:val="2E74B5" w:themeColor="accent1" w:themeShade="BF"/>
      <w:sz w:val="26"/>
      <w:szCs w:val="26"/>
      <w:lang w:val="en-US" w:eastAsia="en-US"/>
    </w:rPr>
  </w:style>
  <w:style w:type="character" w:customStyle="1" w:styleId="hljs-builtin">
    <w:name w:val="hljs-built_in"/>
    <w:basedOn w:val="DefaultParagraphFont"/>
    <w:rsid w:val="001E06BF"/>
  </w:style>
  <w:style w:type="character" w:customStyle="1" w:styleId="hljs-keyword">
    <w:name w:val="hljs-keyword"/>
    <w:basedOn w:val="DefaultParagraphFont"/>
    <w:rsid w:val="001E0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6032">
      <w:bodyDiv w:val="1"/>
      <w:marLeft w:val="0"/>
      <w:marRight w:val="0"/>
      <w:marTop w:val="0"/>
      <w:marBottom w:val="0"/>
      <w:divBdr>
        <w:top w:val="none" w:sz="0" w:space="0" w:color="auto"/>
        <w:left w:val="none" w:sz="0" w:space="0" w:color="auto"/>
        <w:bottom w:val="none" w:sz="0" w:space="0" w:color="auto"/>
        <w:right w:val="none" w:sz="0" w:space="0" w:color="auto"/>
      </w:divBdr>
    </w:div>
    <w:div w:id="63266404">
      <w:bodyDiv w:val="1"/>
      <w:marLeft w:val="0"/>
      <w:marRight w:val="0"/>
      <w:marTop w:val="0"/>
      <w:marBottom w:val="0"/>
      <w:divBdr>
        <w:top w:val="none" w:sz="0" w:space="0" w:color="auto"/>
        <w:left w:val="none" w:sz="0" w:space="0" w:color="auto"/>
        <w:bottom w:val="none" w:sz="0" w:space="0" w:color="auto"/>
        <w:right w:val="none" w:sz="0" w:space="0" w:color="auto"/>
      </w:divBdr>
    </w:div>
    <w:div w:id="142936430">
      <w:bodyDiv w:val="1"/>
      <w:marLeft w:val="0"/>
      <w:marRight w:val="0"/>
      <w:marTop w:val="0"/>
      <w:marBottom w:val="0"/>
      <w:divBdr>
        <w:top w:val="none" w:sz="0" w:space="0" w:color="auto"/>
        <w:left w:val="none" w:sz="0" w:space="0" w:color="auto"/>
        <w:bottom w:val="none" w:sz="0" w:space="0" w:color="auto"/>
        <w:right w:val="none" w:sz="0" w:space="0" w:color="auto"/>
      </w:divBdr>
    </w:div>
    <w:div w:id="273636251">
      <w:bodyDiv w:val="1"/>
      <w:marLeft w:val="0"/>
      <w:marRight w:val="0"/>
      <w:marTop w:val="0"/>
      <w:marBottom w:val="0"/>
      <w:divBdr>
        <w:top w:val="none" w:sz="0" w:space="0" w:color="auto"/>
        <w:left w:val="none" w:sz="0" w:space="0" w:color="auto"/>
        <w:bottom w:val="none" w:sz="0" w:space="0" w:color="auto"/>
        <w:right w:val="none" w:sz="0" w:space="0" w:color="auto"/>
      </w:divBdr>
    </w:div>
    <w:div w:id="350297689">
      <w:bodyDiv w:val="1"/>
      <w:marLeft w:val="0"/>
      <w:marRight w:val="0"/>
      <w:marTop w:val="0"/>
      <w:marBottom w:val="0"/>
      <w:divBdr>
        <w:top w:val="none" w:sz="0" w:space="0" w:color="auto"/>
        <w:left w:val="none" w:sz="0" w:space="0" w:color="auto"/>
        <w:bottom w:val="none" w:sz="0" w:space="0" w:color="auto"/>
        <w:right w:val="none" w:sz="0" w:space="0" w:color="auto"/>
      </w:divBdr>
    </w:div>
    <w:div w:id="398208730">
      <w:bodyDiv w:val="1"/>
      <w:marLeft w:val="0"/>
      <w:marRight w:val="0"/>
      <w:marTop w:val="0"/>
      <w:marBottom w:val="0"/>
      <w:divBdr>
        <w:top w:val="none" w:sz="0" w:space="0" w:color="auto"/>
        <w:left w:val="none" w:sz="0" w:space="0" w:color="auto"/>
        <w:bottom w:val="none" w:sz="0" w:space="0" w:color="auto"/>
        <w:right w:val="none" w:sz="0" w:space="0" w:color="auto"/>
      </w:divBdr>
    </w:div>
    <w:div w:id="496843461">
      <w:bodyDiv w:val="1"/>
      <w:marLeft w:val="0"/>
      <w:marRight w:val="0"/>
      <w:marTop w:val="0"/>
      <w:marBottom w:val="0"/>
      <w:divBdr>
        <w:top w:val="none" w:sz="0" w:space="0" w:color="auto"/>
        <w:left w:val="none" w:sz="0" w:space="0" w:color="auto"/>
        <w:bottom w:val="none" w:sz="0" w:space="0" w:color="auto"/>
        <w:right w:val="none" w:sz="0" w:space="0" w:color="auto"/>
      </w:divBdr>
    </w:div>
    <w:div w:id="569534344">
      <w:bodyDiv w:val="1"/>
      <w:marLeft w:val="0"/>
      <w:marRight w:val="0"/>
      <w:marTop w:val="0"/>
      <w:marBottom w:val="0"/>
      <w:divBdr>
        <w:top w:val="none" w:sz="0" w:space="0" w:color="auto"/>
        <w:left w:val="none" w:sz="0" w:space="0" w:color="auto"/>
        <w:bottom w:val="none" w:sz="0" w:space="0" w:color="auto"/>
        <w:right w:val="none" w:sz="0" w:space="0" w:color="auto"/>
      </w:divBdr>
    </w:div>
    <w:div w:id="596796204">
      <w:bodyDiv w:val="1"/>
      <w:marLeft w:val="0"/>
      <w:marRight w:val="0"/>
      <w:marTop w:val="0"/>
      <w:marBottom w:val="0"/>
      <w:divBdr>
        <w:top w:val="none" w:sz="0" w:space="0" w:color="auto"/>
        <w:left w:val="none" w:sz="0" w:space="0" w:color="auto"/>
        <w:bottom w:val="none" w:sz="0" w:space="0" w:color="auto"/>
        <w:right w:val="none" w:sz="0" w:space="0" w:color="auto"/>
      </w:divBdr>
    </w:div>
    <w:div w:id="746611127">
      <w:bodyDiv w:val="1"/>
      <w:marLeft w:val="0"/>
      <w:marRight w:val="0"/>
      <w:marTop w:val="0"/>
      <w:marBottom w:val="0"/>
      <w:divBdr>
        <w:top w:val="none" w:sz="0" w:space="0" w:color="auto"/>
        <w:left w:val="none" w:sz="0" w:space="0" w:color="auto"/>
        <w:bottom w:val="none" w:sz="0" w:space="0" w:color="auto"/>
        <w:right w:val="none" w:sz="0" w:space="0" w:color="auto"/>
      </w:divBdr>
    </w:div>
    <w:div w:id="823278881">
      <w:bodyDiv w:val="1"/>
      <w:marLeft w:val="0"/>
      <w:marRight w:val="0"/>
      <w:marTop w:val="0"/>
      <w:marBottom w:val="0"/>
      <w:divBdr>
        <w:top w:val="none" w:sz="0" w:space="0" w:color="auto"/>
        <w:left w:val="none" w:sz="0" w:space="0" w:color="auto"/>
        <w:bottom w:val="none" w:sz="0" w:space="0" w:color="auto"/>
        <w:right w:val="none" w:sz="0" w:space="0" w:color="auto"/>
      </w:divBdr>
    </w:div>
    <w:div w:id="920528352">
      <w:bodyDiv w:val="1"/>
      <w:marLeft w:val="0"/>
      <w:marRight w:val="0"/>
      <w:marTop w:val="0"/>
      <w:marBottom w:val="0"/>
      <w:divBdr>
        <w:top w:val="none" w:sz="0" w:space="0" w:color="auto"/>
        <w:left w:val="none" w:sz="0" w:space="0" w:color="auto"/>
        <w:bottom w:val="none" w:sz="0" w:space="0" w:color="auto"/>
        <w:right w:val="none" w:sz="0" w:space="0" w:color="auto"/>
      </w:divBdr>
    </w:div>
    <w:div w:id="940723572">
      <w:bodyDiv w:val="1"/>
      <w:marLeft w:val="0"/>
      <w:marRight w:val="0"/>
      <w:marTop w:val="0"/>
      <w:marBottom w:val="0"/>
      <w:divBdr>
        <w:top w:val="none" w:sz="0" w:space="0" w:color="auto"/>
        <w:left w:val="none" w:sz="0" w:space="0" w:color="auto"/>
        <w:bottom w:val="none" w:sz="0" w:space="0" w:color="auto"/>
        <w:right w:val="none" w:sz="0" w:space="0" w:color="auto"/>
      </w:divBdr>
    </w:div>
    <w:div w:id="1084258608">
      <w:bodyDiv w:val="1"/>
      <w:marLeft w:val="0"/>
      <w:marRight w:val="0"/>
      <w:marTop w:val="0"/>
      <w:marBottom w:val="0"/>
      <w:divBdr>
        <w:top w:val="none" w:sz="0" w:space="0" w:color="auto"/>
        <w:left w:val="none" w:sz="0" w:space="0" w:color="auto"/>
        <w:bottom w:val="none" w:sz="0" w:space="0" w:color="auto"/>
        <w:right w:val="none" w:sz="0" w:space="0" w:color="auto"/>
      </w:divBdr>
    </w:div>
    <w:div w:id="1088306328">
      <w:bodyDiv w:val="1"/>
      <w:marLeft w:val="0"/>
      <w:marRight w:val="0"/>
      <w:marTop w:val="0"/>
      <w:marBottom w:val="0"/>
      <w:divBdr>
        <w:top w:val="none" w:sz="0" w:space="0" w:color="auto"/>
        <w:left w:val="none" w:sz="0" w:space="0" w:color="auto"/>
        <w:bottom w:val="none" w:sz="0" w:space="0" w:color="auto"/>
        <w:right w:val="none" w:sz="0" w:space="0" w:color="auto"/>
      </w:divBdr>
    </w:div>
    <w:div w:id="1198663097">
      <w:bodyDiv w:val="1"/>
      <w:marLeft w:val="0"/>
      <w:marRight w:val="0"/>
      <w:marTop w:val="0"/>
      <w:marBottom w:val="0"/>
      <w:divBdr>
        <w:top w:val="none" w:sz="0" w:space="0" w:color="auto"/>
        <w:left w:val="none" w:sz="0" w:space="0" w:color="auto"/>
        <w:bottom w:val="none" w:sz="0" w:space="0" w:color="auto"/>
        <w:right w:val="none" w:sz="0" w:space="0" w:color="auto"/>
      </w:divBdr>
    </w:div>
    <w:div w:id="1227688563">
      <w:bodyDiv w:val="1"/>
      <w:marLeft w:val="0"/>
      <w:marRight w:val="0"/>
      <w:marTop w:val="0"/>
      <w:marBottom w:val="0"/>
      <w:divBdr>
        <w:top w:val="none" w:sz="0" w:space="0" w:color="auto"/>
        <w:left w:val="none" w:sz="0" w:space="0" w:color="auto"/>
        <w:bottom w:val="none" w:sz="0" w:space="0" w:color="auto"/>
        <w:right w:val="none" w:sz="0" w:space="0" w:color="auto"/>
      </w:divBdr>
    </w:div>
    <w:div w:id="1253928881">
      <w:bodyDiv w:val="1"/>
      <w:marLeft w:val="0"/>
      <w:marRight w:val="0"/>
      <w:marTop w:val="0"/>
      <w:marBottom w:val="0"/>
      <w:divBdr>
        <w:top w:val="none" w:sz="0" w:space="0" w:color="auto"/>
        <w:left w:val="none" w:sz="0" w:space="0" w:color="auto"/>
        <w:bottom w:val="none" w:sz="0" w:space="0" w:color="auto"/>
        <w:right w:val="none" w:sz="0" w:space="0" w:color="auto"/>
      </w:divBdr>
    </w:div>
    <w:div w:id="1267619704">
      <w:bodyDiv w:val="1"/>
      <w:marLeft w:val="0"/>
      <w:marRight w:val="0"/>
      <w:marTop w:val="0"/>
      <w:marBottom w:val="0"/>
      <w:divBdr>
        <w:top w:val="none" w:sz="0" w:space="0" w:color="auto"/>
        <w:left w:val="none" w:sz="0" w:space="0" w:color="auto"/>
        <w:bottom w:val="none" w:sz="0" w:space="0" w:color="auto"/>
        <w:right w:val="none" w:sz="0" w:space="0" w:color="auto"/>
      </w:divBdr>
    </w:div>
    <w:div w:id="1371689574">
      <w:bodyDiv w:val="1"/>
      <w:marLeft w:val="0"/>
      <w:marRight w:val="0"/>
      <w:marTop w:val="0"/>
      <w:marBottom w:val="0"/>
      <w:divBdr>
        <w:top w:val="none" w:sz="0" w:space="0" w:color="auto"/>
        <w:left w:val="none" w:sz="0" w:space="0" w:color="auto"/>
        <w:bottom w:val="none" w:sz="0" w:space="0" w:color="auto"/>
        <w:right w:val="none" w:sz="0" w:space="0" w:color="auto"/>
      </w:divBdr>
    </w:div>
    <w:div w:id="1435249443">
      <w:bodyDiv w:val="1"/>
      <w:marLeft w:val="0"/>
      <w:marRight w:val="0"/>
      <w:marTop w:val="0"/>
      <w:marBottom w:val="0"/>
      <w:divBdr>
        <w:top w:val="none" w:sz="0" w:space="0" w:color="auto"/>
        <w:left w:val="none" w:sz="0" w:space="0" w:color="auto"/>
        <w:bottom w:val="none" w:sz="0" w:space="0" w:color="auto"/>
        <w:right w:val="none" w:sz="0" w:space="0" w:color="auto"/>
      </w:divBdr>
    </w:div>
    <w:div w:id="1487084566">
      <w:bodyDiv w:val="1"/>
      <w:marLeft w:val="0"/>
      <w:marRight w:val="0"/>
      <w:marTop w:val="0"/>
      <w:marBottom w:val="0"/>
      <w:divBdr>
        <w:top w:val="none" w:sz="0" w:space="0" w:color="auto"/>
        <w:left w:val="none" w:sz="0" w:space="0" w:color="auto"/>
        <w:bottom w:val="none" w:sz="0" w:space="0" w:color="auto"/>
        <w:right w:val="none" w:sz="0" w:space="0" w:color="auto"/>
      </w:divBdr>
    </w:div>
    <w:div w:id="1494102912">
      <w:bodyDiv w:val="1"/>
      <w:marLeft w:val="0"/>
      <w:marRight w:val="0"/>
      <w:marTop w:val="0"/>
      <w:marBottom w:val="0"/>
      <w:divBdr>
        <w:top w:val="none" w:sz="0" w:space="0" w:color="auto"/>
        <w:left w:val="none" w:sz="0" w:space="0" w:color="auto"/>
        <w:bottom w:val="none" w:sz="0" w:space="0" w:color="auto"/>
        <w:right w:val="none" w:sz="0" w:space="0" w:color="auto"/>
      </w:divBdr>
    </w:div>
    <w:div w:id="1506166779">
      <w:bodyDiv w:val="1"/>
      <w:marLeft w:val="0"/>
      <w:marRight w:val="0"/>
      <w:marTop w:val="0"/>
      <w:marBottom w:val="0"/>
      <w:divBdr>
        <w:top w:val="none" w:sz="0" w:space="0" w:color="auto"/>
        <w:left w:val="none" w:sz="0" w:space="0" w:color="auto"/>
        <w:bottom w:val="none" w:sz="0" w:space="0" w:color="auto"/>
        <w:right w:val="none" w:sz="0" w:space="0" w:color="auto"/>
      </w:divBdr>
    </w:div>
    <w:div w:id="1511142788">
      <w:bodyDiv w:val="1"/>
      <w:marLeft w:val="0"/>
      <w:marRight w:val="0"/>
      <w:marTop w:val="0"/>
      <w:marBottom w:val="0"/>
      <w:divBdr>
        <w:top w:val="none" w:sz="0" w:space="0" w:color="auto"/>
        <w:left w:val="none" w:sz="0" w:space="0" w:color="auto"/>
        <w:bottom w:val="none" w:sz="0" w:space="0" w:color="auto"/>
        <w:right w:val="none" w:sz="0" w:space="0" w:color="auto"/>
      </w:divBdr>
    </w:div>
    <w:div w:id="1637681617">
      <w:bodyDiv w:val="1"/>
      <w:marLeft w:val="0"/>
      <w:marRight w:val="0"/>
      <w:marTop w:val="0"/>
      <w:marBottom w:val="0"/>
      <w:divBdr>
        <w:top w:val="none" w:sz="0" w:space="0" w:color="auto"/>
        <w:left w:val="none" w:sz="0" w:space="0" w:color="auto"/>
        <w:bottom w:val="none" w:sz="0" w:space="0" w:color="auto"/>
        <w:right w:val="none" w:sz="0" w:space="0" w:color="auto"/>
      </w:divBdr>
    </w:div>
    <w:div w:id="20231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prakash</vt:lpstr>
    </vt:vector>
  </TitlesOfParts>
  <Company>home</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prakash</dc:title>
  <dc:subject>prakash</dc:subject>
  <dc:creator>prakash</dc:creator>
  <cp:keywords/>
  <cp:lastModifiedBy>Gurusamy, Yogamanikandan (Latitude Financial)</cp:lastModifiedBy>
  <cp:revision>3</cp:revision>
  <dcterms:created xsi:type="dcterms:W3CDTF">2024-03-03T02:07:00Z</dcterms:created>
  <dcterms:modified xsi:type="dcterms:W3CDTF">2024-06-11T01:08:00Z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ad4e37-a57b-4acf-8043-ee7ad56988ae_Enabled">
    <vt:lpwstr>True</vt:lpwstr>
  </property>
  <property fmtid="{D5CDD505-2E9C-101B-9397-08002B2CF9AE}" pid="3" name="MSIP_Label_43ad4e37-a57b-4acf-8043-ee7ad56988ae_SiteId">
    <vt:lpwstr>dddffba0-6c17-4f34-9748-3fa5e08cc366</vt:lpwstr>
  </property>
  <property fmtid="{D5CDD505-2E9C-101B-9397-08002B2CF9AE}" pid="4" name="MSIP_Label_43ad4e37-a57b-4acf-8043-ee7ad56988ae_Owner">
    <vt:lpwstr>Yogamanikandan.Gurusamy@cba.com.au</vt:lpwstr>
  </property>
  <property fmtid="{D5CDD505-2E9C-101B-9397-08002B2CF9AE}" pid="5" name="MSIP_Label_43ad4e37-a57b-4acf-8043-ee7ad56988ae_SetDate">
    <vt:lpwstr>2021-02-23T12:21:14.0315261Z</vt:lpwstr>
  </property>
  <property fmtid="{D5CDD505-2E9C-101B-9397-08002B2CF9AE}" pid="6" name="MSIP_Label_43ad4e37-a57b-4acf-8043-ee7ad56988ae_Name">
    <vt:lpwstr>Public</vt:lpwstr>
  </property>
  <property fmtid="{D5CDD505-2E9C-101B-9397-08002B2CF9AE}" pid="7" name="MSIP_Label_43ad4e37-a57b-4acf-8043-ee7ad56988ae_Application">
    <vt:lpwstr>Microsoft Azure Information Protection</vt:lpwstr>
  </property>
  <property fmtid="{D5CDD505-2E9C-101B-9397-08002B2CF9AE}" pid="8" name="MSIP_Label_43ad4e37-a57b-4acf-8043-ee7ad56988ae_ActionId">
    <vt:lpwstr>7613b72d-de94-4887-b127-56774e4852a0</vt:lpwstr>
  </property>
  <property fmtid="{D5CDD505-2E9C-101B-9397-08002B2CF9AE}" pid="9" name="MSIP_Label_43ad4e37-a57b-4acf-8043-ee7ad56988ae_Extended_MSFT_Method">
    <vt:lpwstr>Manual</vt:lpwstr>
  </property>
  <property fmtid="{D5CDD505-2E9C-101B-9397-08002B2CF9AE}" pid="10" name="Sensitivity">
    <vt:lpwstr>Public</vt:lpwstr>
  </property>
</Properties>
</file>